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B8FF"/>
  <w:body>
    <w:p w14:paraId="522B4FEA" w14:textId="77777777" w:rsidR="00755A3B" w:rsidRDefault="00755A3B"/>
    <w:p w14:paraId="62A5AD0E" w14:textId="77777777" w:rsidR="00755A3B" w:rsidRDefault="00755A3B"/>
    <w:p w14:paraId="08ECE541" w14:textId="77777777" w:rsidR="00755A3B" w:rsidRDefault="00755A3B"/>
    <w:p w14:paraId="0323A910" w14:textId="77777777" w:rsidR="00755A3B" w:rsidRDefault="00755A3B"/>
    <w:p w14:paraId="0A197201" w14:textId="77777777" w:rsidR="00755A3B" w:rsidRDefault="00755A3B"/>
    <w:p w14:paraId="0D3743C5" w14:textId="77777777" w:rsidR="00755A3B" w:rsidRDefault="00755A3B"/>
    <w:p w14:paraId="1C2F97E7" w14:textId="77777777" w:rsidR="00755A3B" w:rsidRDefault="00755A3B"/>
    <w:p w14:paraId="68E33E1A" w14:textId="77777777" w:rsidR="00755A3B" w:rsidRDefault="00755A3B"/>
    <w:p w14:paraId="70D265CD" w14:textId="77777777" w:rsidR="00755A3B" w:rsidRDefault="00755A3B"/>
    <w:p w14:paraId="52985B10" w14:textId="77777777" w:rsidR="00755A3B" w:rsidRDefault="00755A3B"/>
    <w:p w14:paraId="39EA5CBD" w14:textId="77777777" w:rsidR="00755A3B" w:rsidRDefault="00755A3B"/>
    <w:p w14:paraId="6EF49606" w14:textId="77777777" w:rsidR="00755A3B" w:rsidRDefault="00755A3B"/>
    <w:p w14:paraId="382C5C71" w14:textId="77777777" w:rsidR="00755A3B" w:rsidRDefault="00755A3B"/>
    <w:p w14:paraId="18E3230F" w14:textId="77777777" w:rsidR="00755A3B" w:rsidRDefault="00755A3B"/>
    <w:p w14:paraId="5CC4BF47" w14:textId="77777777" w:rsidR="00755A3B" w:rsidRDefault="00755A3B"/>
    <w:p w14:paraId="02EAF5EA" w14:textId="77777777" w:rsidR="00755A3B" w:rsidRDefault="00755A3B"/>
    <w:p w14:paraId="0AE8D3CC" w14:textId="11C4B7EA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proofErr w:type="spellStart"/>
      <w:r w:rsidR="00AC2A24">
        <w:rPr>
          <w:b/>
          <w:bCs/>
          <w:color w:val="000000"/>
          <w:spacing w:val="-1"/>
          <w:sz w:val="45"/>
          <w:szCs w:val="45"/>
        </w:rPr>
        <w:t>DesapegAuto</w:t>
      </w:r>
      <w:proofErr w:type="spellEnd"/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2111FF06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4A713F58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7597EA12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5FFBA7A1" w14:textId="77777777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14:paraId="545AA554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34855930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ABB5FD3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0158163F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B5A1447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39C8B3C6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63A578F3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5E1DE57B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3BF98C68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6F8C3AC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71B72187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198E3E64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0FC5008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A97043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E8AA75A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842EB0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A405D3D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4245CF3E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0B2C4E73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3DCA4BD9" w14:textId="77777777"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6"/>
        <w:gridCol w:w="1223"/>
        <w:gridCol w:w="4327"/>
        <w:gridCol w:w="2801"/>
      </w:tblGrid>
      <w:tr w:rsidR="007B0C19" w:rsidRPr="00BD612F" w14:paraId="12CECDF3" w14:textId="77777777" w:rsidTr="00BD612F">
        <w:tc>
          <w:tcPr>
            <w:tcW w:w="1396" w:type="dxa"/>
            <w:shd w:val="clear" w:color="auto" w:fill="auto"/>
            <w:vAlign w:val="center"/>
          </w:tcPr>
          <w:p w14:paraId="14CC94E8" w14:textId="77777777" w:rsidR="007B0C19" w:rsidRPr="00BD612F" w:rsidRDefault="00030BE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0779504B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shd w:val="clear" w:color="auto" w:fill="auto"/>
            <w:vAlign w:val="center"/>
          </w:tcPr>
          <w:p w14:paraId="5409EFB6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C3E083D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Autor</w:t>
            </w:r>
          </w:p>
        </w:tc>
      </w:tr>
      <w:tr w:rsidR="007B0C19" w:rsidRPr="00711156" w14:paraId="4394FE0A" w14:textId="77777777" w:rsidTr="00BD612F">
        <w:tc>
          <w:tcPr>
            <w:tcW w:w="1396" w:type="dxa"/>
            <w:shd w:val="clear" w:color="auto" w:fill="auto"/>
            <w:vAlign w:val="center"/>
          </w:tcPr>
          <w:p w14:paraId="22BFA930" w14:textId="5EB4E90E" w:rsidR="007B0C19" w:rsidRPr="00BD612F" w:rsidRDefault="00AC2A2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27/06/2025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2DCA5BF9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1.0</w:t>
            </w:r>
          </w:p>
        </w:tc>
        <w:tc>
          <w:tcPr>
            <w:tcW w:w="4327" w:type="dxa"/>
            <w:shd w:val="clear" w:color="auto" w:fill="auto"/>
            <w:vAlign w:val="center"/>
          </w:tcPr>
          <w:p w14:paraId="47372883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Versão inicial.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A1A0740" w14:textId="49BE9D31" w:rsidR="007B0C19" w:rsidRPr="00BD612F" w:rsidRDefault="00AC2A2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Cassiano Menezes</w:t>
            </w:r>
          </w:p>
        </w:tc>
      </w:tr>
      <w:tr w:rsidR="007B0C19" w:rsidRPr="00711156" w14:paraId="606F05DD" w14:textId="77777777" w:rsidTr="00BD612F">
        <w:tc>
          <w:tcPr>
            <w:tcW w:w="1396" w:type="dxa"/>
            <w:shd w:val="clear" w:color="auto" w:fill="auto"/>
            <w:vAlign w:val="center"/>
          </w:tcPr>
          <w:p w14:paraId="45E28CAA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1F3B3718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14:paraId="3DBD4552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21193E12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14:paraId="19E78F6F" w14:textId="77777777" w:rsidTr="00BD612F">
        <w:tc>
          <w:tcPr>
            <w:tcW w:w="1396" w:type="dxa"/>
            <w:shd w:val="clear" w:color="auto" w:fill="auto"/>
            <w:vAlign w:val="center"/>
          </w:tcPr>
          <w:p w14:paraId="1E40DA83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90B844B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14:paraId="09DF0DA3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4D1AD844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</w:tbl>
    <w:p w14:paraId="637649EC" w14:textId="77777777" w:rsidR="007B0C19" w:rsidRPr="00711156" w:rsidRDefault="007B0C19" w:rsidP="007B0C19"/>
    <w:p w14:paraId="4BFED034" w14:textId="77777777" w:rsidR="00755A3B" w:rsidRDefault="00755A3B"/>
    <w:p w14:paraId="09864332" w14:textId="77777777" w:rsidR="00755A3B" w:rsidRDefault="00755A3B"/>
    <w:p w14:paraId="7ECC82A4" w14:textId="77777777" w:rsidR="00755A3B" w:rsidRDefault="00755A3B"/>
    <w:p w14:paraId="06BCD79A" w14:textId="77777777" w:rsidR="00755A3B" w:rsidRDefault="00755A3B"/>
    <w:p w14:paraId="15A7D28A" w14:textId="77777777" w:rsidR="00755A3B" w:rsidRDefault="00755A3B"/>
    <w:p w14:paraId="6244B652" w14:textId="77777777" w:rsidR="00755A3B" w:rsidRDefault="00755A3B"/>
    <w:p w14:paraId="01135EDB" w14:textId="77777777" w:rsidR="00755A3B" w:rsidRDefault="00755A3B"/>
    <w:p w14:paraId="5F2A9CB9" w14:textId="77777777" w:rsidR="00755A3B" w:rsidRDefault="00755A3B"/>
    <w:p w14:paraId="00CB42A6" w14:textId="77777777" w:rsidR="00755A3B" w:rsidRDefault="00755A3B"/>
    <w:p w14:paraId="10C8864A" w14:textId="77777777" w:rsidR="00755A3B" w:rsidRDefault="00755A3B"/>
    <w:p w14:paraId="77D49042" w14:textId="77777777" w:rsidR="00755A3B" w:rsidRDefault="00755A3B"/>
    <w:p w14:paraId="30AF3557" w14:textId="77777777" w:rsidR="00755A3B" w:rsidRDefault="00755A3B"/>
    <w:p w14:paraId="4C9E287D" w14:textId="77777777" w:rsidR="00755A3B" w:rsidRDefault="00755A3B"/>
    <w:p w14:paraId="6A84341A" w14:textId="77777777" w:rsidR="007B0C19" w:rsidRDefault="007B0C19"/>
    <w:p w14:paraId="6CCFAA7A" w14:textId="77777777" w:rsidR="007B0C19" w:rsidRDefault="007B0C19"/>
    <w:p w14:paraId="75CBECC6" w14:textId="77777777" w:rsidR="007B0C19" w:rsidRDefault="007B0C19"/>
    <w:p w14:paraId="2B475BD8" w14:textId="77777777" w:rsidR="007B0C19" w:rsidRDefault="007B0C19"/>
    <w:p w14:paraId="6B9B474E" w14:textId="77777777" w:rsidR="007B0C19" w:rsidRDefault="007B0C19"/>
    <w:p w14:paraId="3F0B735F" w14:textId="77777777" w:rsidR="007B0C19" w:rsidRDefault="007B0C19"/>
    <w:p w14:paraId="3555DD0D" w14:textId="77777777" w:rsidR="00755A3B" w:rsidRDefault="00755A3B"/>
    <w:p w14:paraId="3A0E17E3" w14:textId="77777777" w:rsidR="00755A3B" w:rsidRDefault="00755A3B"/>
    <w:p w14:paraId="49B722FA" w14:textId="77777777" w:rsidR="00755A3B" w:rsidRDefault="00755A3B"/>
    <w:p w14:paraId="11C59D8D" w14:textId="77777777" w:rsidR="00755A3B" w:rsidRDefault="00755A3B"/>
    <w:p w14:paraId="6539DDB2" w14:textId="77777777" w:rsidR="00D07245" w:rsidRDefault="00D07245"/>
    <w:p w14:paraId="77FAEDB2" w14:textId="77777777" w:rsidR="00D07245" w:rsidRDefault="00D07245"/>
    <w:p w14:paraId="707DC56A" w14:textId="77777777" w:rsidR="00755A3B" w:rsidRDefault="00755A3B"/>
    <w:p w14:paraId="240B682C" w14:textId="77777777" w:rsidR="00DC74FC" w:rsidRDefault="00DC74FC"/>
    <w:p w14:paraId="64A832C7" w14:textId="77777777" w:rsidR="00DC74FC" w:rsidRDefault="00DC74FC"/>
    <w:p w14:paraId="23B0F17C" w14:textId="77777777" w:rsidR="00755A3B" w:rsidRDefault="00755A3B"/>
    <w:p w14:paraId="562CD8D2" w14:textId="77777777" w:rsidR="009D1F77" w:rsidRDefault="009D1F77"/>
    <w:p w14:paraId="1186C1AA" w14:textId="77777777" w:rsidR="009D1F77" w:rsidRDefault="009D1F77"/>
    <w:p w14:paraId="79C05445" w14:textId="77777777" w:rsidR="009D1F77" w:rsidRDefault="009D1F77"/>
    <w:p w14:paraId="626DE023" w14:textId="77777777" w:rsidR="009D1F77" w:rsidRDefault="009D1F77"/>
    <w:p w14:paraId="2C3C8F55" w14:textId="77777777" w:rsidR="009D1F77" w:rsidRDefault="009D1F77"/>
    <w:p w14:paraId="2A5389F2" w14:textId="77777777" w:rsidR="009D1F77" w:rsidRDefault="009D1F77"/>
    <w:p w14:paraId="61DFC920" w14:textId="77777777" w:rsidR="009D1F77" w:rsidRDefault="009D1F77"/>
    <w:p w14:paraId="6133C403" w14:textId="77777777" w:rsidR="009D1F77" w:rsidRDefault="009D1F77"/>
    <w:p w14:paraId="19F39CCE" w14:textId="77777777" w:rsidR="009D1F77" w:rsidRDefault="009D1F77"/>
    <w:p w14:paraId="31D34C06" w14:textId="77777777" w:rsidR="009D1F77" w:rsidRDefault="009D1F77"/>
    <w:p w14:paraId="12185D12" w14:textId="77777777" w:rsidR="009D1F77" w:rsidRDefault="009D1F77"/>
    <w:p w14:paraId="4BB73BAD" w14:textId="77777777" w:rsidR="00DC74FC" w:rsidRDefault="00DC74FC">
      <w:pPr>
        <w:sectPr w:rsidR="00DC74FC" w:rsidSect="00591DBB">
          <w:headerReference w:type="default" r:id="rId8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4F794845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7AD65289" w14:textId="77777777" w:rsidR="00D07245" w:rsidRDefault="00D07245" w:rsidP="00D07245"/>
    <w:p w14:paraId="0B2938F3" w14:textId="77777777" w:rsidR="00D07245" w:rsidRPr="00D07245" w:rsidRDefault="00D07245" w:rsidP="00D07245"/>
    <w:p w14:paraId="477A7A66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40B676C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Pr="00262294">
          <w:rPr>
            <w:rStyle w:val="Hyperlink"/>
            <w:noProof/>
          </w:rPr>
          <w:t>2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723A2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Pr="0091505A">
          <w:rPr>
            <w:rStyle w:val="Hyperlink"/>
            <w:b w:val="0"/>
            <w:noProof/>
          </w:rPr>
          <w:t>2.1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4E1EBCF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Pr="0091505A">
          <w:rPr>
            <w:rStyle w:val="Hyperlink"/>
            <w:b w:val="0"/>
            <w:noProof/>
          </w:rPr>
          <w:t>2.2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_Toc203191525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C434125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Pr="0091505A">
          <w:rPr>
            <w:rStyle w:val="Hyperlink"/>
            <w:b w:val="0"/>
            <w:noProof/>
          </w:rPr>
          <w:t>2.3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B26E8E2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Pr="00262294">
          <w:rPr>
            <w:rStyle w:val="Hyperlink"/>
            <w:noProof/>
          </w:rPr>
          <w:t>3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0E1A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Pr="0091505A">
          <w:rPr>
            <w:rStyle w:val="Hyperlink"/>
            <w:b w:val="0"/>
            <w:noProof/>
          </w:rPr>
          <w:t>3.1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789E4678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Pr="0091505A">
          <w:rPr>
            <w:rStyle w:val="Hyperlink"/>
            <w:b w:val="0"/>
            <w:noProof/>
          </w:rPr>
          <w:t>3.2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_Toc203191529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B02526B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Pr="0091505A">
          <w:rPr>
            <w:rStyle w:val="Hyperlink"/>
            <w:b w:val="0"/>
            <w:noProof/>
          </w:rPr>
          <w:t>3.3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320B13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Pr="00262294">
          <w:rPr>
            <w:rStyle w:val="Hyperlink"/>
            <w:noProof/>
          </w:rPr>
          <w:t>4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B0C1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Pr="0091505A">
          <w:rPr>
            <w:rStyle w:val="Hyperlink"/>
            <w:b w:val="0"/>
            <w:noProof/>
          </w:rPr>
          <w:t>4.1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7C4C3714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Pr="0091505A">
          <w:rPr>
            <w:rStyle w:val="Hyperlink"/>
            <w:b w:val="0"/>
            <w:noProof/>
          </w:rPr>
          <w:t>4.2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_Toc203191533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2EA013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Pr="0091505A">
          <w:rPr>
            <w:rStyle w:val="Hyperlink"/>
            <w:b w:val="0"/>
            <w:noProof/>
          </w:rPr>
          <w:t>4.3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363D53B4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Pr="00262294">
          <w:rPr>
            <w:rStyle w:val="Hyperlink"/>
            <w:noProof/>
          </w:rPr>
          <w:t>5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C0E71F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Pr="0091505A">
          <w:rPr>
            <w:rStyle w:val="Hyperlink"/>
            <w:b w:val="0"/>
            <w:noProof/>
          </w:rPr>
          <w:t>5.1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6F7C1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Pr="0091505A">
          <w:rPr>
            <w:rStyle w:val="Hyperlink"/>
            <w:b w:val="0"/>
            <w:noProof/>
          </w:rPr>
          <w:t>5.2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_Toc203191537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7F81A14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Pr="0091505A">
          <w:rPr>
            <w:rStyle w:val="Hyperlink"/>
            <w:b w:val="0"/>
            <w:noProof/>
          </w:rPr>
          <w:t>5.3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40D530C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Pr="00262294">
          <w:rPr>
            <w:rStyle w:val="Hyperlink"/>
            <w:noProof/>
          </w:rPr>
          <w:t>6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7CEC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Pr="0091505A">
          <w:rPr>
            <w:rStyle w:val="Hyperlink"/>
            <w:b w:val="0"/>
            <w:noProof/>
          </w:rPr>
          <w:t>6.1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E044C7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Pr="0091505A">
          <w:rPr>
            <w:rStyle w:val="Hyperlink"/>
            <w:b w:val="0"/>
            <w:noProof/>
          </w:rPr>
          <w:t>6.2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_Toc203191541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35F700B2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Pr="0091505A">
          <w:rPr>
            <w:rStyle w:val="Hyperlink"/>
            <w:b w:val="0"/>
            <w:noProof/>
          </w:rPr>
          <w:t>6.3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FE289CC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Pr="00262294">
          <w:rPr>
            <w:rStyle w:val="Hyperlink"/>
            <w:noProof/>
          </w:rPr>
          <w:t>7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CD4ED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Pr="0091505A">
          <w:rPr>
            <w:rStyle w:val="Hyperlink"/>
            <w:b w:val="0"/>
            <w:noProof/>
          </w:rPr>
          <w:t>7.1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F56985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Pr="0091505A">
          <w:rPr>
            <w:rStyle w:val="Hyperlink"/>
            <w:b w:val="0"/>
            <w:noProof/>
          </w:rPr>
          <w:t>7.2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_Toc203191545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1F6D0B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Pr="0091505A">
          <w:rPr>
            <w:rStyle w:val="Hyperlink"/>
            <w:b w:val="0"/>
            <w:noProof/>
          </w:rPr>
          <w:t>7.3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8A70940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Pr="00262294">
          <w:rPr>
            <w:rStyle w:val="Hyperlink"/>
            <w:noProof/>
          </w:rPr>
          <w:t>8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1AB65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Pr="0091505A">
          <w:rPr>
            <w:rStyle w:val="Hyperlink"/>
            <w:b w:val="0"/>
            <w:noProof/>
          </w:rPr>
          <w:t>8.1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AD101A3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Pr="0091505A">
          <w:rPr>
            <w:rStyle w:val="Hyperlink"/>
            <w:b w:val="0"/>
            <w:noProof/>
          </w:rPr>
          <w:t>8.2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_Toc203191549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F38BD9A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Pr="0091505A">
          <w:rPr>
            <w:rStyle w:val="Hyperlink"/>
            <w:b w:val="0"/>
            <w:noProof/>
          </w:rPr>
          <w:t>8.3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_Toc203191550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ECEB2A8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Pr="00262294">
          <w:rPr>
            <w:rStyle w:val="Hyperlink"/>
            <w:noProof/>
          </w:rPr>
          <w:t>9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A8BEA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Pr="0091505A">
          <w:rPr>
            <w:rStyle w:val="Hyperlink"/>
            <w:b w:val="0"/>
            <w:noProof/>
          </w:rPr>
          <w:t>9.1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_Toc203191552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6A714F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Pr="0091505A">
          <w:rPr>
            <w:rStyle w:val="Hyperlink"/>
            <w:b w:val="0"/>
            <w:noProof/>
          </w:rPr>
          <w:t>9.2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_Toc203191553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2DC0AB7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Pr="0091505A">
          <w:rPr>
            <w:rStyle w:val="Hyperlink"/>
            <w:b w:val="0"/>
            <w:noProof/>
          </w:rPr>
          <w:t>9.3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_Toc203191554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E93F727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Pr="00262294">
          <w:rPr>
            <w:rStyle w:val="Hyperlink"/>
            <w:noProof/>
          </w:rPr>
          <w:t>10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D89DA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Pr="0091505A">
          <w:rPr>
            <w:rStyle w:val="Hyperlink"/>
            <w:b w:val="0"/>
            <w:noProof/>
          </w:rPr>
          <w:t>10.1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_Toc203191556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41E659D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Pr="0091505A">
          <w:rPr>
            <w:rStyle w:val="Hyperlink"/>
            <w:b w:val="0"/>
            <w:noProof/>
          </w:rPr>
          <w:t>10.2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_Toc203191557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D2CDD6D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Pr="0091505A">
          <w:rPr>
            <w:rStyle w:val="Hyperlink"/>
            <w:b w:val="0"/>
            <w:noProof/>
          </w:rPr>
          <w:t>10.3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_Toc203191558 \h </w:instrText>
        </w:r>
        <w:r w:rsidRPr="0091505A">
          <w:rPr>
            <w:b w:val="0"/>
            <w:noProof/>
            <w:webHidden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10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D376A93" w14:textId="77777777" w:rsidR="00D15D0A" w:rsidRDefault="008B05E6" w:rsidP="00D15D0A">
      <w:r>
        <w:fldChar w:fldCharType="end"/>
      </w:r>
    </w:p>
    <w:p w14:paraId="32006A49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lastRenderedPageBreak/>
        <w:t>Introdução</w:t>
      </w:r>
      <w:bookmarkEnd w:id="0"/>
      <w:bookmarkEnd w:id="1"/>
      <w:bookmarkEnd w:id="2"/>
    </w:p>
    <w:p w14:paraId="54FA470A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20842047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07D70EE0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60625B00" w14:textId="77777777" w:rsidR="00851559" w:rsidRDefault="00851559" w:rsidP="00851559">
      <w:pPr>
        <w:pStyle w:val="EstiloJustificadoPrimeiralinha15cm"/>
      </w:pPr>
    </w:p>
    <w:p w14:paraId="3849EE9C" w14:textId="77777777" w:rsidR="00470F7C" w:rsidRDefault="00470F7C" w:rsidP="00851559">
      <w:pPr>
        <w:pStyle w:val="EstiloJustificadoPrimeiralinha15cm"/>
      </w:pPr>
    </w:p>
    <w:p w14:paraId="0753A7D3" w14:textId="77777777" w:rsidR="00755A3B" w:rsidRDefault="00755A3B" w:rsidP="00413D38">
      <w:pPr>
        <w:tabs>
          <w:tab w:val="left" w:pos="284"/>
        </w:tabs>
        <w:ind w:firstLine="284"/>
      </w:pPr>
    </w:p>
    <w:p w14:paraId="2F59F244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14:paraId="28AFDF6A" w14:textId="77777777" w:rsidR="005A2E40" w:rsidRPr="005A2E40" w:rsidRDefault="005A2E40" w:rsidP="005A2E40">
      <w:pPr>
        <w:pStyle w:val="Corpodetexto"/>
        <w:rPr>
          <w:lang w:val="en-US"/>
        </w:rPr>
      </w:pPr>
    </w:p>
    <w:p w14:paraId="7E1AAEA2" w14:textId="77777777"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Geral</w:t>
      </w:r>
      <w:bookmarkEnd w:id="4"/>
    </w:p>
    <w:p w14:paraId="60AA87D8" w14:textId="77777777" w:rsidR="00755A3B" w:rsidRDefault="00755A3B" w:rsidP="005A2E40">
      <w:pPr>
        <w:pStyle w:val="EstiloJustificadoPrimeiralinha15cm"/>
      </w:pPr>
    </w:p>
    <w:p w14:paraId="092A4137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351482FE" w14:textId="77777777" w:rsidR="00452400" w:rsidRDefault="00452400" w:rsidP="00452400">
      <w:pPr>
        <w:ind w:firstLine="709"/>
        <w:jc w:val="both"/>
      </w:pPr>
    </w:p>
    <w:p w14:paraId="6EF223F6" w14:textId="77777777"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14:paraId="5A5A7E77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5CB27CDC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][</w:t>
      </w:r>
      <w:proofErr w:type="spellStart"/>
      <w:proofErr w:type="gram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proofErr w:type="gram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466CF7C3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5D69C6A2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3DF62A0A" w14:textId="77777777" w:rsidR="00C857D8" w:rsidRDefault="00C857D8" w:rsidP="00C857D8">
      <w:pPr>
        <w:ind w:firstLine="709"/>
        <w:jc w:val="both"/>
      </w:pPr>
    </w:p>
    <w:p w14:paraId="27B79EC5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A52BCF0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63272711" w14:textId="77777777" w:rsidR="009F0FEC" w:rsidRDefault="009F0FEC" w:rsidP="009F0FEC">
      <w:pPr>
        <w:ind w:left="709"/>
        <w:jc w:val="both"/>
      </w:pPr>
    </w:p>
    <w:p w14:paraId="701295E2" w14:textId="77777777" w:rsidR="008E7AE5" w:rsidRDefault="008E7AE5" w:rsidP="00257E68">
      <w:pPr>
        <w:ind w:firstLine="709"/>
        <w:jc w:val="both"/>
      </w:pPr>
    </w:p>
    <w:p w14:paraId="140CEFB9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F553FFB" w14:textId="77777777"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14:paraId="14846DBB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252270F5" w14:textId="61BF2DC3" w:rsidR="008E7AE5" w:rsidRPr="008E7AE5" w:rsidRDefault="00AC2A24" w:rsidP="00AC2A24">
      <w:pPr>
        <w:ind w:firstLine="709"/>
        <w:jc w:val="both"/>
      </w:pPr>
      <w:proofErr w:type="spellStart"/>
      <w:r>
        <w:t>DesapegAuto</w:t>
      </w:r>
      <w:proofErr w:type="spellEnd"/>
    </w:p>
    <w:p w14:paraId="355426EB" w14:textId="77777777" w:rsidR="008E7AE5" w:rsidRDefault="00755A3B">
      <w:pPr>
        <w:jc w:val="both"/>
      </w:pPr>
      <w:r>
        <w:tab/>
      </w:r>
    </w:p>
    <w:p w14:paraId="7865DCE2" w14:textId="77777777" w:rsidR="008E7AE5" w:rsidRDefault="008E7AE5">
      <w:pPr>
        <w:jc w:val="both"/>
      </w:pPr>
    </w:p>
    <w:p w14:paraId="76D7D04C" w14:textId="77777777" w:rsidR="00F15B4C" w:rsidRDefault="00F15B4C">
      <w:pPr>
        <w:jc w:val="both"/>
      </w:pPr>
    </w:p>
    <w:p w14:paraId="505ED9BC" w14:textId="77777777" w:rsidR="004568F7" w:rsidRDefault="004568F7">
      <w:pPr>
        <w:jc w:val="both"/>
      </w:pPr>
    </w:p>
    <w:p w14:paraId="61D3F150" w14:textId="77777777" w:rsidR="008E7AE5" w:rsidRDefault="00D7254C">
      <w:pPr>
        <w:jc w:val="both"/>
      </w:pPr>
      <w:r>
        <w:tab/>
      </w:r>
    </w:p>
    <w:p w14:paraId="1ADD791C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14:paraId="3D7BE1FE" w14:textId="77777777" w:rsidR="008E7AE5" w:rsidRPr="005A2E40" w:rsidRDefault="008E7AE5" w:rsidP="008E7AE5">
      <w:pPr>
        <w:pStyle w:val="Corpodetexto"/>
        <w:rPr>
          <w:lang w:val="en-US"/>
        </w:rPr>
      </w:pPr>
    </w:p>
    <w:p w14:paraId="5499974D" w14:textId="77777777" w:rsidR="008E7AE5" w:rsidRPr="00F15B4C" w:rsidRDefault="008E7AE5" w:rsidP="008E7AE5">
      <w:pPr>
        <w:pStyle w:val="Qualiti-Ttulo2"/>
      </w:pPr>
      <w:bookmarkStart w:id="8" w:name="_Toc203191528"/>
      <w:proofErr w:type="spellStart"/>
      <w:r>
        <w:lastRenderedPageBreak/>
        <w:t>Regra</w:t>
      </w:r>
      <w:proofErr w:type="spellEnd"/>
      <w:r>
        <w:t xml:space="preserve"> Geral</w:t>
      </w:r>
      <w:bookmarkEnd w:id="8"/>
    </w:p>
    <w:p w14:paraId="234E507F" w14:textId="77777777" w:rsidR="008E7AE5" w:rsidRDefault="008E7AE5" w:rsidP="008E7AE5">
      <w:pPr>
        <w:pStyle w:val="EstiloJustificadoPrimeiralinha15cm"/>
      </w:pPr>
    </w:p>
    <w:p w14:paraId="0E72E4B7" w14:textId="77777777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</w:t>
      </w:r>
      <w:r w:rsidR="00643F4E">
        <w:t xml:space="preserve">da tabela não deve usar nenhum prefixo. </w:t>
      </w:r>
    </w:p>
    <w:p w14:paraId="68BD0C61" w14:textId="77777777" w:rsidR="008E7AE5" w:rsidRDefault="008E7AE5" w:rsidP="008E7AE5">
      <w:pPr>
        <w:ind w:firstLine="709"/>
        <w:jc w:val="both"/>
      </w:pPr>
    </w:p>
    <w:p w14:paraId="3790E584" w14:textId="77777777" w:rsidR="008E7AE5" w:rsidRDefault="008E7AE5" w:rsidP="008E7AE5">
      <w:pPr>
        <w:ind w:firstLine="709"/>
        <w:jc w:val="both"/>
      </w:pPr>
    </w:p>
    <w:p w14:paraId="4CC1D198" w14:textId="77777777" w:rsidR="008E7AE5" w:rsidRPr="00643F4E" w:rsidRDefault="008E7AE5" w:rsidP="008E7AE5">
      <w:pPr>
        <w:pStyle w:val="Qualiti-Ttulo2"/>
        <w:rPr>
          <w:lang w:val="pt-BR"/>
        </w:rPr>
      </w:pPr>
      <w:bookmarkStart w:id="9" w:name="_Toc203191529"/>
      <w:r w:rsidRPr="00643F4E">
        <w:rPr>
          <w:lang w:val="pt-BR"/>
        </w:rPr>
        <w:t>Sintaxe</w:t>
      </w:r>
      <w:bookmarkEnd w:id="9"/>
    </w:p>
    <w:p w14:paraId="4292897D" w14:textId="77777777" w:rsidR="008E7AE5" w:rsidRPr="00643F4E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AB14F03" w14:textId="77777777" w:rsidR="008E7AE5" w:rsidRPr="00643F4E" w:rsidRDefault="008E7AE5" w:rsidP="008E7AE5">
      <w:pPr>
        <w:ind w:firstLine="709"/>
        <w:jc w:val="both"/>
      </w:pPr>
      <w:r w:rsidRPr="00643F4E">
        <w:t>{</w:t>
      </w:r>
      <w:r w:rsidR="00D7254C" w:rsidRPr="00643F4E">
        <w:t>[</w:t>
      </w:r>
      <w:proofErr w:type="gramStart"/>
      <w:r w:rsidR="00D7254C" w:rsidRPr="00643F4E">
        <w:t>A..Z</w:t>
      </w:r>
      <w:proofErr w:type="gramEnd"/>
      <w:r w:rsidR="00D7254C" w:rsidRPr="00643F4E">
        <w:t>]</w:t>
      </w:r>
      <w:r w:rsidRPr="00643F4E">
        <w:t>[</w:t>
      </w:r>
      <w:proofErr w:type="spellStart"/>
      <w:proofErr w:type="gramStart"/>
      <w:r w:rsidRPr="00643F4E">
        <w:t>a..z</w:t>
      </w:r>
      <w:proofErr w:type="spellEnd"/>
      <w:proofErr w:type="gramEnd"/>
      <w:r w:rsidRPr="00643F4E">
        <w:t xml:space="preserve">]} → </w:t>
      </w:r>
      <w:proofErr w:type="spellStart"/>
      <w:r w:rsidRPr="00643F4E">
        <w:t>Xxxxx</w:t>
      </w:r>
      <w:proofErr w:type="spellEnd"/>
      <w:r w:rsidRPr="00643F4E">
        <w:t>, onde:</w:t>
      </w:r>
    </w:p>
    <w:p w14:paraId="4F30EE52" w14:textId="77777777" w:rsidR="008E7AE5" w:rsidRPr="00643F4E" w:rsidRDefault="008E7AE5" w:rsidP="008E7AE5">
      <w:pPr>
        <w:ind w:firstLine="709"/>
        <w:jc w:val="both"/>
      </w:pPr>
    </w:p>
    <w:p w14:paraId="23339D87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0E2F0070" w14:textId="77777777" w:rsidR="00C857D8" w:rsidRDefault="00C857D8" w:rsidP="00C857D8">
      <w:pPr>
        <w:ind w:firstLine="709"/>
        <w:jc w:val="both"/>
      </w:pPr>
    </w:p>
    <w:p w14:paraId="3C308B99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D684E4A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5904154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5A270230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58BE100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0243969E" w14:textId="77777777" w:rsidR="0038762A" w:rsidRDefault="0038762A" w:rsidP="00C857D8">
      <w:pPr>
        <w:ind w:firstLine="709"/>
        <w:jc w:val="both"/>
      </w:pPr>
    </w:p>
    <w:p w14:paraId="75F5E82A" w14:textId="77777777" w:rsidR="008E7AE5" w:rsidRDefault="008E7AE5" w:rsidP="008E7AE5">
      <w:pPr>
        <w:ind w:firstLine="709"/>
        <w:jc w:val="both"/>
      </w:pPr>
    </w:p>
    <w:p w14:paraId="75D87903" w14:textId="77777777"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14:paraId="0CA74C46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A7A01A1" w14:textId="77777777" w:rsidR="00F43A38" w:rsidRDefault="00F43A38" w:rsidP="00F43A38">
      <w:pPr>
        <w:ind w:firstLine="709"/>
        <w:jc w:val="both"/>
      </w:pPr>
      <w:proofErr w:type="spellStart"/>
      <w:r>
        <w:t>Usuario</w:t>
      </w:r>
      <w:proofErr w:type="spellEnd"/>
    </w:p>
    <w:p w14:paraId="459D5455" w14:textId="77777777" w:rsidR="00F43A38" w:rsidRDefault="00F43A38" w:rsidP="00F43A38">
      <w:pPr>
        <w:ind w:firstLine="709"/>
        <w:jc w:val="both"/>
      </w:pPr>
    </w:p>
    <w:p w14:paraId="3FB9085C" w14:textId="77777777" w:rsidR="00F43A38" w:rsidRDefault="00F43A38" w:rsidP="00F43A38">
      <w:pPr>
        <w:ind w:firstLine="709"/>
        <w:jc w:val="both"/>
      </w:pPr>
      <w:r>
        <w:t>Concessionaria</w:t>
      </w:r>
    </w:p>
    <w:p w14:paraId="38829634" w14:textId="77777777" w:rsidR="00F43A38" w:rsidRDefault="00F43A38" w:rsidP="00F43A38">
      <w:pPr>
        <w:ind w:firstLine="709"/>
        <w:jc w:val="both"/>
      </w:pPr>
    </w:p>
    <w:p w14:paraId="04C90822" w14:textId="77777777" w:rsidR="00F43A38" w:rsidRDefault="00F43A38" w:rsidP="00F43A38">
      <w:pPr>
        <w:ind w:firstLine="709"/>
        <w:jc w:val="both"/>
      </w:pPr>
      <w:proofErr w:type="gramStart"/>
      <w:r>
        <w:t>Veiculo</w:t>
      </w:r>
      <w:proofErr w:type="gramEnd"/>
    </w:p>
    <w:p w14:paraId="2F49BF84" w14:textId="77777777" w:rsidR="00F43A38" w:rsidRDefault="00F43A38" w:rsidP="00F43A38">
      <w:pPr>
        <w:ind w:firstLine="709"/>
        <w:jc w:val="both"/>
      </w:pPr>
    </w:p>
    <w:p w14:paraId="3B450983" w14:textId="77777777" w:rsidR="00F43A38" w:rsidRDefault="00F43A38" w:rsidP="00F43A38">
      <w:pPr>
        <w:ind w:firstLine="709"/>
        <w:jc w:val="both"/>
      </w:pPr>
      <w:proofErr w:type="gramStart"/>
      <w:r>
        <w:t>Anuncio</w:t>
      </w:r>
      <w:proofErr w:type="gramEnd"/>
    </w:p>
    <w:p w14:paraId="628AC945" w14:textId="77777777" w:rsidR="00F43A38" w:rsidRDefault="00F43A38" w:rsidP="00F43A38">
      <w:pPr>
        <w:ind w:firstLine="709"/>
        <w:jc w:val="both"/>
      </w:pPr>
    </w:p>
    <w:p w14:paraId="01583E60" w14:textId="77777777" w:rsidR="00F43A38" w:rsidRDefault="00F43A38" w:rsidP="00F43A38">
      <w:pPr>
        <w:ind w:firstLine="709"/>
        <w:jc w:val="both"/>
      </w:pPr>
      <w:proofErr w:type="spellStart"/>
      <w:r>
        <w:t>Avaliacao</w:t>
      </w:r>
      <w:proofErr w:type="spellEnd"/>
    </w:p>
    <w:p w14:paraId="315DA857" w14:textId="77777777" w:rsidR="00F43A38" w:rsidRDefault="00F43A38" w:rsidP="00F43A38">
      <w:pPr>
        <w:ind w:firstLine="709"/>
        <w:jc w:val="both"/>
      </w:pPr>
    </w:p>
    <w:p w14:paraId="710FE5AC" w14:textId="77777777" w:rsidR="00F43A38" w:rsidRDefault="00F43A38" w:rsidP="00F43A38">
      <w:pPr>
        <w:ind w:firstLine="709"/>
        <w:jc w:val="both"/>
      </w:pPr>
      <w:proofErr w:type="spellStart"/>
      <w:r>
        <w:t>ChatMensagem</w:t>
      </w:r>
      <w:proofErr w:type="spellEnd"/>
    </w:p>
    <w:p w14:paraId="09EAFB8D" w14:textId="77777777" w:rsidR="00F43A38" w:rsidRDefault="00F43A38" w:rsidP="00F43A38">
      <w:pPr>
        <w:ind w:firstLine="709"/>
        <w:jc w:val="both"/>
      </w:pPr>
    </w:p>
    <w:p w14:paraId="16C0F610" w14:textId="77777777" w:rsidR="00F43A38" w:rsidRDefault="00F43A38" w:rsidP="00F43A38">
      <w:pPr>
        <w:ind w:firstLine="709"/>
        <w:jc w:val="both"/>
      </w:pPr>
      <w:r>
        <w:t>Marca</w:t>
      </w:r>
    </w:p>
    <w:p w14:paraId="03AC933E" w14:textId="77777777" w:rsidR="00F43A38" w:rsidRDefault="00F43A38" w:rsidP="00F43A38">
      <w:pPr>
        <w:ind w:firstLine="709"/>
        <w:jc w:val="both"/>
      </w:pPr>
    </w:p>
    <w:p w14:paraId="3423AEF3" w14:textId="0E995352" w:rsidR="00D7254C" w:rsidRDefault="00F43A38" w:rsidP="00F43A38">
      <w:pPr>
        <w:ind w:firstLine="709"/>
        <w:jc w:val="both"/>
      </w:pPr>
      <w:r>
        <w:t>Modelo</w:t>
      </w:r>
    </w:p>
    <w:p w14:paraId="57FB7073" w14:textId="77777777" w:rsidR="00D7254C" w:rsidRDefault="00D7254C" w:rsidP="00D7254C">
      <w:pPr>
        <w:jc w:val="both"/>
      </w:pPr>
    </w:p>
    <w:p w14:paraId="6415D340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14:paraId="34563889" w14:textId="77777777" w:rsidR="00D7254C" w:rsidRPr="005A2E40" w:rsidRDefault="00D7254C" w:rsidP="00D7254C">
      <w:pPr>
        <w:pStyle w:val="Corpodetexto"/>
        <w:rPr>
          <w:lang w:val="en-US"/>
        </w:rPr>
      </w:pPr>
    </w:p>
    <w:p w14:paraId="6AC3A407" w14:textId="77777777"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Geral</w:t>
      </w:r>
      <w:bookmarkEnd w:id="12"/>
    </w:p>
    <w:p w14:paraId="6E788C96" w14:textId="77777777" w:rsidR="00D7254C" w:rsidRDefault="00D7254C" w:rsidP="00D7254C">
      <w:pPr>
        <w:pStyle w:val="EstiloJustificadoPrimeiralinha15cm"/>
      </w:pPr>
    </w:p>
    <w:p w14:paraId="21B653D9" w14:textId="77777777" w:rsidR="00D7254C" w:rsidRDefault="00643F4E" w:rsidP="00D7254C">
      <w:pPr>
        <w:ind w:firstLine="709"/>
        <w:jc w:val="both"/>
      </w:pPr>
      <w:r>
        <w:t>Os nomes dos atributos devem</w:t>
      </w:r>
      <w:r w:rsidR="00D7254C">
        <w:t xml:space="preserve"> identificar a coluna de maneira clara e descritiva. </w:t>
      </w:r>
    </w:p>
    <w:p w14:paraId="6ABB8153" w14:textId="77777777" w:rsidR="00D7254C" w:rsidRDefault="00D7254C" w:rsidP="00D7254C">
      <w:pPr>
        <w:ind w:firstLine="709"/>
        <w:jc w:val="both"/>
      </w:pPr>
    </w:p>
    <w:p w14:paraId="365D30A8" w14:textId="77777777" w:rsidR="00D7254C" w:rsidRDefault="00D7254C" w:rsidP="00D7254C">
      <w:pPr>
        <w:ind w:firstLine="709"/>
        <w:jc w:val="both"/>
      </w:pPr>
    </w:p>
    <w:p w14:paraId="30207F43" w14:textId="77777777"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14:paraId="69BF0C32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6143D8B7" w14:textId="77777777"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</w:t>
      </w:r>
      <w:proofErr w:type="gramEnd"/>
      <w:r w:rsidRPr="00D7254C">
        <w:t>][</w:t>
      </w:r>
      <w:proofErr w:type="spellStart"/>
      <w:proofErr w:type="gramStart"/>
      <w:r w:rsidRPr="00D7254C">
        <w:t>a..z</w:t>
      </w:r>
      <w:proofErr w:type="spellEnd"/>
      <w:proofErr w:type="gram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02DDDCAB" w14:textId="77777777" w:rsidR="00D7254C" w:rsidRPr="00D7254C" w:rsidRDefault="00D7254C" w:rsidP="00D7254C">
      <w:pPr>
        <w:ind w:firstLine="709"/>
        <w:jc w:val="both"/>
      </w:pPr>
    </w:p>
    <w:p w14:paraId="14674D16" w14:textId="77777777" w:rsidR="00D7254C" w:rsidRDefault="00D7254C" w:rsidP="00D7254C">
      <w:pPr>
        <w:ind w:firstLine="709"/>
        <w:jc w:val="both"/>
      </w:pPr>
      <w:proofErr w:type="spellStart"/>
      <w:r>
        <w:lastRenderedPageBreak/>
        <w:t>Xxxxx</w:t>
      </w:r>
      <w:proofErr w:type="spellEnd"/>
      <w:r>
        <w:t xml:space="preserve"> – indica o nome </w:t>
      </w:r>
      <w:r w:rsidR="00643F4E">
        <w:t>dos atributos</w:t>
      </w:r>
      <w:r>
        <w:t xml:space="preserve"> de uma determinada tabela do banco de dados.</w:t>
      </w:r>
    </w:p>
    <w:p w14:paraId="5A050AFA" w14:textId="77777777" w:rsidR="00D7254C" w:rsidRDefault="00D7254C" w:rsidP="00D7254C">
      <w:pPr>
        <w:ind w:firstLine="709"/>
        <w:jc w:val="both"/>
      </w:pPr>
    </w:p>
    <w:p w14:paraId="0E82FC54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216DE62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25E3476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30F6B10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14:paraId="018AF046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repetir o nome da tabela para compor o nome do atributo</w:t>
      </w:r>
    </w:p>
    <w:p w14:paraId="4A306E65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Atributo para chaves primárias artificiais devem usar o nome Id</w:t>
      </w:r>
    </w:p>
    <w:p w14:paraId="3F07F5AC" w14:textId="77777777" w:rsidR="00D7254C" w:rsidRDefault="00D7254C" w:rsidP="009F0FEC">
      <w:pPr>
        <w:ind w:left="709"/>
        <w:jc w:val="both"/>
      </w:pPr>
    </w:p>
    <w:p w14:paraId="2F689E2E" w14:textId="77777777" w:rsidR="00D7254C" w:rsidRDefault="00D7254C" w:rsidP="00D7254C">
      <w:pPr>
        <w:ind w:firstLine="709"/>
        <w:jc w:val="both"/>
      </w:pPr>
    </w:p>
    <w:p w14:paraId="5B890441" w14:textId="77777777"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14:paraId="32751EA3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69BEDA1E" w14:textId="77777777" w:rsidR="00F43A38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id_usuario</w:t>
      </w:r>
      <w:proofErr w:type="spellEnd"/>
    </w:p>
    <w:p w14:paraId="59C28E8F" w14:textId="77777777" w:rsidR="00F43A38" w:rsidRPr="00F43A38" w:rsidRDefault="00F43A38" w:rsidP="00F43A38">
      <w:pPr>
        <w:jc w:val="both"/>
        <w:rPr>
          <w:iCs/>
        </w:rPr>
      </w:pPr>
    </w:p>
    <w:p w14:paraId="17E3DFBD" w14:textId="77777777" w:rsidR="00F43A38" w:rsidRPr="00F43A38" w:rsidRDefault="00F43A38" w:rsidP="00F43A38">
      <w:pPr>
        <w:jc w:val="both"/>
        <w:rPr>
          <w:iCs/>
        </w:rPr>
      </w:pPr>
      <w:r w:rsidRPr="00F43A38">
        <w:rPr>
          <w:iCs/>
        </w:rPr>
        <w:t>nome</w:t>
      </w:r>
    </w:p>
    <w:p w14:paraId="1C0B1CB2" w14:textId="77777777" w:rsidR="00F43A38" w:rsidRPr="00F43A38" w:rsidRDefault="00F43A38" w:rsidP="00F43A38">
      <w:pPr>
        <w:jc w:val="both"/>
        <w:rPr>
          <w:iCs/>
        </w:rPr>
      </w:pPr>
    </w:p>
    <w:p w14:paraId="715893A1" w14:textId="77777777" w:rsidR="00F43A38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data_publicacao</w:t>
      </w:r>
      <w:proofErr w:type="spellEnd"/>
    </w:p>
    <w:p w14:paraId="6E2485D1" w14:textId="77777777" w:rsidR="00F43A38" w:rsidRPr="00F43A38" w:rsidRDefault="00F43A38" w:rsidP="00F43A38">
      <w:pPr>
        <w:jc w:val="both"/>
        <w:rPr>
          <w:iCs/>
        </w:rPr>
      </w:pPr>
    </w:p>
    <w:p w14:paraId="0A2E865C" w14:textId="77777777" w:rsidR="00F43A38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status_venda</w:t>
      </w:r>
      <w:proofErr w:type="spellEnd"/>
    </w:p>
    <w:p w14:paraId="35E52C66" w14:textId="77777777" w:rsidR="00F43A38" w:rsidRPr="00F43A38" w:rsidRDefault="00F43A38" w:rsidP="00F43A38">
      <w:pPr>
        <w:jc w:val="both"/>
        <w:rPr>
          <w:iCs/>
        </w:rPr>
      </w:pPr>
    </w:p>
    <w:p w14:paraId="5D235DE4" w14:textId="33E508A4" w:rsidR="008E7AE5" w:rsidRPr="00F43A38" w:rsidRDefault="00F43A38" w:rsidP="00F43A38">
      <w:pPr>
        <w:jc w:val="both"/>
        <w:rPr>
          <w:iCs/>
        </w:rPr>
      </w:pPr>
      <w:proofErr w:type="spellStart"/>
      <w:r w:rsidRPr="00F43A38">
        <w:rPr>
          <w:iCs/>
        </w:rPr>
        <w:t>id_concessionaria</w:t>
      </w:r>
      <w:proofErr w:type="spellEnd"/>
    </w:p>
    <w:p w14:paraId="30D5E87E" w14:textId="77777777" w:rsidR="008E7AE5" w:rsidRDefault="008E7AE5">
      <w:pPr>
        <w:jc w:val="both"/>
      </w:pPr>
    </w:p>
    <w:p w14:paraId="1944FC7F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14:paraId="06975BFF" w14:textId="77777777" w:rsidR="009F0FEC" w:rsidRPr="005A2E40" w:rsidRDefault="009F0FEC" w:rsidP="009F0FEC">
      <w:pPr>
        <w:pStyle w:val="Corpodetexto"/>
        <w:rPr>
          <w:lang w:val="en-US"/>
        </w:rPr>
      </w:pPr>
    </w:p>
    <w:p w14:paraId="77B10087" w14:textId="77777777"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Geral</w:t>
      </w:r>
      <w:bookmarkEnd w:id="16"/>
    </w:p>
    <w:p w14:paraId="5C6E3267" w14:textId="77777777" w:rsidR="009F0FEC" w:rsidRDefault="009F0FEC" w:rsidP="009F0FEC">
      <w:pPr>
        <w:pStyle w:val="EstiloJustificadoPrimeiralinha15cm"/>
      </w:pPr>
    </w:p>
    <w:p w14:paraId="0A9080E6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64ADA51C" w14:textId="77777777" w:rsidR="009F0FEC" w:rsidRDefault="009F0FEC" w:rsidP="009F0FEC">
      <w:pPr>
        <w:ind w:firstLine="709"/>
        <w:jc w:val="both"/>
      </w:pPr>
    </w:p>
    <w:p w14:paraId="74A40DCB" w14:textId="77777777" w:rsidR="009F0FEC" w:rsidRDefault="009F0FEC" w:rsidP="009F0FEC">
      <w:pPr>
        <w:ind w:firstLine="709"/>
        <w:jc w:val="both"/>
      </w:pPr>
    </w:p>
    <w:p w14:paraId="54B210CB" w14:textId="77777777"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14:paraId="4E3B12E3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B5071D2" w14:textId="77777777"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</w:t>
      </w:r>
      <w:proofErr w:type="gramStart"/>
      <w:r w:rsidR="009F0FEC" w:rsidRPr="009F0FEC">
        <w:t>A..Z</w:t>
      </w:r>
      <w:proofErr w:type="gramEnd"/>
      <w:r w:rsidR="009F0FEC" w:rsidRPr="009F0FEC">
        <w:t>][</w:t>
      </w:r>
      <w:proofErr w:type="spellStart"/>
      <w:proofErr w:type="gramStart"/>
      <w:r w:rsidR="009F0FEC" w:rsidRPr="009F0FEC">
        <w:t>a..z</w:t>
      </w:r>
      <w:proofErr w:type="spellEnd"/>
      <w:proofErr w:type="gram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682B5995" w14:textId="77777777" w:rsidR="009F0FEC" w:rsidRPr="009F0FEC" w:rsidRDefault="009F0FEC" w:rsidP="009F0FEC">
      <w:pPr>
        <w:ind w:firstLine="709"/>
        <w:jc w:val="both"/>
      </w:pPr>
    </w:p>
    <w:p w14:paraId="6218903A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6361FEE0" w14:textId="77777777" w:rsidR="009F0FEC" w:rsidRDefault="009F0FEC" w:rsidP="009F0FEC">
      <w:pPr>
        <w:ind w:firstLine="709"/>
        <w:jc w:val="both"/>
      </w:pPr>
    </w:p>
    <w:p w14:paraId="417BB03D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124FE55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33DEB7B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397F970A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6ED22DCD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0340324" w14:textId="77777777" w:rsidR="009F0FEC" w:rsidRDefault="009F0FEC" w:rsidP="009F0FEC">
      <w:pPr>
        <w:ind w:firstLine="709"/>
        <w:jc w:val="both"/>
      </w:pPr>
    </w:p>
    <w:p w14:paraId="366944AF" w14:textId="77777777"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14:paraId="7F7CC7C9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3943686" w14:textId="6B4BE51A" w:rsidR="00F43A38" w:rsidRDefault="00F43A38" w:rsidP="00F43A38">
      <w:pPr>
        <w:ind w:firstLine="709"/>
        <w:jc w:val="both"/>
      </w:pPr>
      <w:proofErr w:type="spellStart"/>
      <w:r>
        <w:t>VW_ConcessionariaVeiculos</w:t>
      </w:r>
      <w:proofErr w:type="spellEnd"/>
    </w:p>
    <w:p w14:paraId="456FAE91" w14:textId="13C391EB" w:rsidR="00F43A38" w:rsidRDefault="00F43A38" w:rsidP="00F43A38">
      <w:pPr>
        <w:ind w:firstLine="709"/>
        <w:jc w:val="both"/>
      </w:pPr>
      <w:proofErr w:type="spellStart"/>
      <w:r>
        <w:t>VW_AnuncioDetalhado</w:t>
      </w:r>
      <w:proofErr w:type="spellEnd"/>
    </w:p>
    <w:p w14:paraId="70F5E916" w14:textId="24FBDC37" w:rsidR="00F43A38" w:rsidRDefault="00F43A38" w:rsidP="00F43A38">
      <w:pPr>
        <w:ind w:firstLine="709"/>
        <w:jc w:val="both"/>
      </w:pPr>
      <w:proofErr w:type="spellStart"/>
      <w:r>
        <w:lastRenderedPageBreak/>
        <w:t>VW_UsuarioAvaliacoes</w:t>
      </w:r>
      <w:proofErr w:type="spellEnd"/>
    </w:p>
    <w:p w14:paraId="3203E59E" w14:textId="77777777" w:rsidR="00F43A38" w:rsidRDefault="00F43A38" w:rsidP="00F43A38">
      <w:pPr>
        <w:ind w:firstLine="709"/>
        <w:jc w:val="both"/>
      </w:pPr>
    </w:p>
    <w:p w14:paraId="62B5D724" w14:textId="77777777" w:rsidR="00F43A38" w:rsidRDefault="00F43A38" w:rsidP="00F43A38">
      <w:pPr>
        <w:ind w:firstLine="709"/>
        <w:jc w:val="both"/>
      </w:pPr>
    </w:p>
    <w:p w14:paraId="2C45D775" w14:textId="77777777" w:rsidR="00F43A38" w:rsidRDefault="00F43A38" w:rsidP="00F43A38">
      <w:pPr>
        <w:ind w:firstLine="709"/>
        <w:jc w:val="both"/>
      </w:pPr>
    </w:p>
    <w:p w14:paraId="0B1C40D9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14:paraId="55F072C3" w14:textId="77777777" w:rsidR="00864DE0" w:rsidRPr="005A2E40" w:rsidRDefault="00864DE0" w:rsidP="00864DE0">
      <w:pPr>
        <w:pStyle w:val="Corpodetexto"/>
        <w:rPr>
          <w:lang w:val="en-US"/>
        </w:rPr>
      </w:pPr>
    </w:p>
    <w:p w14:paraId="046F89F2" w14:textId="77777777"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Geral</w:t>
      </w:r>
      <w:bookmarkEnd w:id="20"/>
    </w:p>
    <w:p w14:paraId="460BB9FE" w14:textId="77777777" w:rsidR="00864DE0" w:rsidRDefault="00864DE0" w:rsidP="00864DE0">
      <w:pPr>
        <w:pStyle w:val="EstiloJustificadoPrimeiralinha15cm"/>
      </w:pPr>
    </w:p>
    <w:p w14:paraId="4AEB1E23" w14:textId="77777777"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14:paraId="38F00EE4" w14:textId="77777777" w:rsidR="00864DE0" w:rsidRDefault="00864DE0" w:rsidP="00864DE0">
      <w:pPr>
        <w:ind w:firstLine="709"/>
        <w:jc w:val="both"/>
      </w:pPr>
    </w:p>
    <w:p w14:paraId="6C780310" w14:textId="77777777" w:rsidR="00864DE0" w:rsidRDefault="00864DE0" w:rsidP="00864DE0">
      <w:pPr>
        <w:ind w:firstLine="709"/>
        <w:jc w:val="both"/>
      </w:pPr>
    </w:p>
    <w:p w14:paraId="531A6C88" w14:textId="77777777"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14:paraId="37C270A7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396888F1" w14:textId="77777777"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</w:t>
      </w:r>
      <w:proofErr w:type="gramStart"/>
      <w:r w:rsidR="00864DE0" w:rsidRPr="009F0FEC">
        <w:t>A..Z</w:t>
      </w:r>
      <w:proofErr w:type="gramEnd"/>
      <w:r w:rsidR="00864DE0" w:rsidRPr="009F0FEC">
        <w:t>][</w:t>
      </w:r>
      <w:proofErr w:type="spellStart"/>
      <w:proofErr w:type="gramStart"/>
      <w:r w:rsidR="00864DE0" w:rsidRPr="009F0FEC">
        <w:t>a..z</w:t>
      </w:r>
      <w:proofErr w:type="spellEnd"/>
      <w:proofErr w:type="gram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7A5A49F5" w14:textId="77777777" w:rsidR="00864DE0" w:rsidRPr="009F0FEC" w:rsidRDefault="00864DE0" w:rsidP="00864DE0">
      <w:pPr>
        <w:ind w:firstLine="709"/>
        <w:jc w:val="both"/>
      </w:pPr>
      <w:r>
        <w:tab/>
      </w:r>
    </w:p>
    <w:p w14:paraId="74D435FC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0C27F9AA" w14:textId="77777777" w:rsidR="00864DE0" w:rsidRDefault="00864DE0" w:rsidP="00864DE0">
      <w:pPr>
        <w:ind w:firstLine="709"/>
        <w:jc w:val="both"/>
      </w:pPr>
    </w:p>
    <w:p w14:paraId="74A19EA2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74FAFAC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7135F62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4D3EFCD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47737A0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C9DB556" w14:textId="77777777" w:rsidR="009F0FEC" w:rsidRDefault="009F0FEC" w:rsidP="009F0FEC">
      <w:pPr>
        <w:ind w:firstLine="709"/>
        <w:jc w:val="both"/>
      </w:pPr>
    </w:p>
    <w:p w14:paraId="794297A1" w14:textId="77777777"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14:paraId="0ABFF134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62E0A32" w14:textId="6B633A4C" w:rsidR="00F43A38" w:rsidRDefault="00F43A38" w:rsidP="0006695E">
      <w:pPr>
        <w:ind w:left="708"/>
        <w:jc w:val="both"/>
      </w:pPr>
      <w:proofErr w:type="spellStart"/>
      <w:r>
        <w:t>IDX_UsuarioEmail</w:t>
      </w:r>
      <w:proofErr w:type="spellEnd"/>
    </w:p>
    <w:p w14:paraId="4E1B0E52" w14:textId="58C0719D" w:rsidR="00F43A38" w:rsidRPr="00F43A38" w:rsidRDefault="00F43A38" w:rsidP="0006695E">
      <w:pPr>
        <w:ind w:left="708"/>
        <w:jc w:val="both"/>
        <w:rPr>
          <w:u w:val="single"/>
        </w:rPr>
      </w:pPr>
      <w:proofErr w:type="spellStart"/>
      <w:r>
        <w:t>IDX_AnuncioDataPublicacao</w:t>
      </w:r>
      <w:proofErr w:type="spellEnd"/>
    </w:p>
    <w:p w14:paraId="6F4B955B" w14:textId="7F012E89" w:rsidR="008E7AE5" w:rsidRDefault="00F43A38" w:rsidP="0006695E">
      <w:pPr>
        <w:ind w:left="708"/>
        <w:jc w:val="both"/>
      </w:pPr>
      <w:proofErr w:type="spellStart"/>
      <w:r>
        <w:t>IDX_VeiculoPreco</w:t>
      </w:r>
      <w:proofErr w:type="spellEnd"/>
    </w:p>
    <w:p w14:paraId="41ADC04A" w14:textId="77777777" w:rsidR="006025B7" w:rsidRDefault="006025B7">
      <w:pPr>
        <w:jc w:val="both"/>
      </w:pPr>
    </w:p>
    <w:p w14:paraId="41B6B704" w14:textId="77777777" w:rsidR="008E7AE5" w:rsidRDefault="008E7AE5">
      <w:pPr>
        <w:jc w:val="both"/>
      </w:pPr>
    </w:p>
    <w:p w14:paraId="1997F005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3" w:name="_Toc203191543"/>
      <w:r>
        <w:t>STORE</w:t>
      </w:r>
      <w:r w:rsidR="00E361EB">
        <w:t>D</w:t>
      </w:r>
      <w:r>
        <w:t xml:space="preserve"> PROCEDURES</w:t>
      </w:r>
      <w:bookmarkEnd w:id="23"/>
    </w:p>
    <w:p w14:paraId="74DFA1F1" w14:textId="77777777" w:rsidR="00260EE1" w:rsidRPr="005A2E40" w:rsidRDefault="00260EE1" w:rsidP="00260EE1">
      <w:pPr>
        <w:pStyle w:val="Corpodetexto"/>
        <w:rPr>
          <w:lang w:val="en-US"/>
        </w:rPr>
      </w:pPr>
    </w:p>
    <w:p w14:paraId="4254883F" w14:textId="77777777" w:rsidR="00260EE1" w:rsidRPr="00F15B4C" w:rsidRDefault="00260EE1" w:rsidP="00260EE1">
      <w:pPr>
        <w:pStyle w:val="Qualiti-Ttulo2"/>
      </w:pPr>
      <w:bookmarkStart w:id="24" w:name="_Toc203191544"/>
      <w:proofErr w:type="spellStart"/>
      <w:r>
        <w:t>Regra</w:t>
      </w:r>
      <w:proofErr w:type="spellEnd"/>
      <w:r>
        <w:t xml:space="preserve"> Geral</w:t>
      </w:r>
      <w:bookmarkEnd w:id="24"/>
    </w:p>
    <w:p w14:paraId="3FFBAFBB" w14:textId="77777777" w:rsidR="00260EE1" w:rsidRDefault="00260EE1" w:rsidP="00260EE1">
      <w:pPr>
        <w:pStyle w:val="EstiloJustificadoPrimeiralinha15cm"/>
      </w:pPr>
    </w:p>
    <w:p w14:paraId="3591606B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252CA74A" w14:textId="77777777" w:rsidR="00260EE1" w:rsidRDefault="00260EE1" w:rsidP="00260EE1">
      <w:pPr>
        <w:ind w:firstLine="709"/>
        <w:jc w:val="both"/>
      </w:pPr>
    </w:p>
    <w:p w14:paraId="3D1A811F" w14:textId="77777777" w:rsidR="00260EE1" w:rsidRDefault="00260EE1" w:rsidP="00260EE1">
      <w:pPr>
        <w:ind w:firstLine="709"/>
        <w:jc w:val="both"/>
      </w:pPr>
    </w:p>
    <w:p w14:paraId="3CD867CA" w14:textId="77777777" w:rsidR="00260EE1" w:rsidRPr="009F0FEC" w:rsidRDefault="00260EE1" w:rsidP="00260EE1">
      <w:pPr>
        <w:pStyle w:val="Qualiti-Ttulo2"/>
        <w:rPr>
          <w:lang w:val="pt-BR"/>
        </w:rPr>
      </w:pPr>
      <w:bookmarkStart w:id="25" w:name="_Toc203191545"/>
      <w:r w:rsidRPr="009F0FEC">
        <w:rPr>
          <w:lang w:val="pt-BR"/>
        </w:rPr>
        <w:t>Sintaxe</w:t>
      </w:r>
      <w:bookmarkEnd w:id="25"/>
    </w:p>
    <w:p w14:paraId="55128EF1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402963B" w14:textId="77777777" w:rsidR="00260EE1" w:rsidRPr="009F0FEC" w:rsidRDefault="00260EE1" w:rsidP="00260EE1">
      <w:pPr>
        <w:ind w:firstLine="709"/>
        <w:jc w:val="both"/>
      </w:pPr>
      <w:r>
        <w:t>STP_{INS|DEL|UPD|</w:t>
      </w:r>
      <w:proofErr w:type="gramStart"/>
      <w:r>
        <w:t>SLC}_</w:t>
      </w:r>
      <w:proofErr w:type="gramEnd"/>
      <w:r w:rsidRPr="009F0FEC">
        <w:t>{[</w:t>
      </w:r>
      <w:proofErr w:type="gramStart"/>
      <w:r w:rsidRPr="009F0FEC">
        <w:t>A..Z</w:t>
      </w:r>
      <w:proofErr w:type="gramEnd"/>
      <w:r w:rsidRPr="009F0FEC">
        <w:t>][</w:t>
      </w:r>
      <w:proofErr w:type="spellStart"/>
      <w:proofErr w:type="gramStart"/>
      <w:r w:rsidRPr="009F0FEC">
        <w:t>a..z</w:t>
      </w:r>
      <w:proofErr w:type="spellEnd"/>
      <w:proofErr w:type="gram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324A37BE" w14:textId="77777777" w:rsidR="00260EE1" w:rsidRPr="009F0FEC" w:rsidRDefault="00260EE1" w:rsidP="00260EE1">
      <w:pPr>
        <w:ind w:firstLine="709"/>
        <w:jc w:val="both"/>
      </w:pPr>
      <w:r>
        <w:tab/>
      </w:r>
    </w:p>
    <w:p w14:paraId="6449337C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6749167A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79F03EE0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Primeira letra deverá ser maiúscula e as demais minúsculas. Para cada palavra interna, primeira letra em maiúsculo.</w:t>
      </w:r>
    </w:p>
    <w:p w14:paraId="10A9218C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378A93D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701578A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5987FC75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50ECFE9A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2EF03B94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512A6A3E" w14:textId="77777777" w:rsidR="00260EE1" w:rsidRDefault="00260EE1" w:rsidP="00260EE1">
      <w:pPr>
        <w:ind w:firstLine="709"/>
        <w:jc w:val="both"/>
      </w:pPr>
    </w:p>
    <w:p w14:paraId="633A9F51" w14:textId="77777777" w:rsidR="00260EE1" w:rsidRDefault="00260EE1" w:rsidP="00260EE1">
      <w:pPr>
        <w:pStyle w:val="Qualiti-Ttulo2"/>
      </w:pPr>
      <w:bookmarkStart w:id="26" w:name="_Toc203191546"/>
      <w:proofErr w:type="spellStart"/>
      <w:r>
        <w:t>Exemplos</w:t>
      </w:r>
      <w:bookmarkEnd w:id="26"/>
      <w:proofErr w:type="spellEnd"/>
    </w:p>
    <w:p w14:paraId="5AFEDB9D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5C38885" w14:textId="022E4886" w:rsidR="00D22F23" w:rsidRDefault="00D22F23" w:rsidP="00D22F23">
      <w:pPr>
        <w:ind w:left="708"/>
        <w:jc w:val="both"/>
      </w:pPr>
      <w:proofErr w:type="spellStart"/>
      <w:r>
        <w:t>STP_INS_ChatMensagem</w:t>
      </w:r>
      <w:proofErr w:type="spellEnd"/>
      <w:r w:rsidR="0006695E">
        <w:t xml:space="preserve"> - </w:t>
      </w:r>
      <w:r>
        <w:t>Armazena uma mensagem enviada via chat entre usuários.</w:t>
      </w:r>
    </w:p>
    <w:p w14:paraId="79593972" w14:textId="756CF833" w:rsidR="00D22F23" w:rsidRDefault="00D22F23" w:rsidP="00D22F23">
      <w:pPr>
        <w:ind w:left="708"/>
        <w:jc w:val="both"/>
      </w:pPr>
      <w:proofErr w:type="spellStart"/>
      <w:r>
        <w:t>STP_UPD_StatusAnuncio</w:t>
      </w:r>
      <w:proofErr w:type="spellEnd"/>
      <w:r w:rsidR="0006695E">
        <w:t xml:space="preserve"> - </w:t>
      </w:r>
      <w:r>
        <w:t>Atualiza o status de um anúncio (Ativo, Inativo, Pausado).</w:t>
      </w:r>
    </w:p>
    <w:p w14:paraId="6EFDB02A" w14:textId="7690A7E5" w:rsidR="00D22F23" w:rsidRDefault="00D22F23" w:rsidP="00D22F23">
      <w:pPr>
        <w:ind w:left="708"/>
        <w:jc w:val="both"/>
      </w:pPr>
      <w:proofErr w:type="spellStart"/>
      <w:r>
        <w:t>STP_UPD_StatusVenda</w:t>
      </w:r>
      <w:proofErr w:type="spellEnd"/>
      <w:r w:rsidR="0006695E">
        <w:t xml:space="preserve"> - </w:t>
      </w:r>
      <w:r>
        <w:t>Atualiza o status de venda do veículo (Disponível, Vendido).</w:t>
      </w:r>
    </w:p>
    <w:p w14:paraId="678373A3" w14:textId="33B47013" w:rsidR="008E7AE5" w:rsidRDefault="00D22F23" w:rsidP="00D22F23">
      <w:pPr>
        <w:ind w:left="708"/>
        <w:jc w:val="both"/>
      </w:pPr>
      <w:proofErr w:type="spellStart"/>
      <w:r>
        <w:t>STP_DEL_</w:t>
      </w:r>
      <w:proofErr w:type="gramStart"/>
      <w:r>
        <w:t>Anuncio</w:t>
      </w:r>
      <w:proofErr w:type="spellEnd"/>
      <w:proofErr w:type="gramEnd"/>
      <w:r w:rsidR="0006695E">
        <w:t xml:space="preserve"> - </w:t>
      </w:r>
      <w:r>
        <w:t>Remove um anúncio do sistema com base no ID.</w:t>
      </w:r>
    </w:p>
    <w:p w14:paraId="38F81CBE" w14:textId="77777777" w:rsidR="00271B0E" w:rsidRDefault="00271B0E">
      <w:pPr>
        <w:jc w:val="both"/>
      </w:pPr>
    </w:p>
    <w:p w14:paraId="21736769" w14:textId="77777777" w:rsidR="00271B0E" w:rsidRDefault="00271B0E" w:rsidP="00271B0E">
      <w:pPr>
        <w:jc w:val="both"/>
      </w:pPr>
    </w:p>
    <w:p w14:paraId="6352FE6F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7" w:name="_Toc203191547"/>
      <w:r>
        <w:t>TRIGGER</w:t>
      </w:r>
      <w:bookmarkEnd w:id="27"/>
    </w:p>
    <w:p w14:paraId="01F7D99F" w14:textId="77777777" w:rsidR="00271B0E" w:rsidRPr="005A2E40" w:rsidRDefault="00271B0E" w:rsidP="00271B0E">
      <w:pPr>
        <w:pStyle w:val="Corpodetexto"/>
        <w:rPr>
          <w:lang w:val="en-US"/>
        </w:rPr>
      </w:pPr>
    </w:p>
    <w:p w14:paraId="1C644E74" w14:textId="77777777" w:rsidR="00271B0E" w:rsidRPr="00F15B4C" w:rsidRDefault="00271B0E" w:rsidP="00271B0E">
      <w:pPr>
        <w:pStyle w:val="Qualiti-Ttulo2"/>
      </w:pPr>
      <w:bookmarkStart w:id="28" w:name="_Toc203191548"/>
      <w:proofErr w:type="spellStart"/>
      <w:r>
        <w:t>Regra</w:t>
      </w:r>
      <w:proofErr w:type="spellEnd"/>
      <w:r>
        <w:t xml:space="preserve"> Geral</w:t>
      </w:r>
      <w:bookmarkEnd w:id="28"/>
    </w:p>
    <w:p w14:paraId="4F2279A1" w14:textId="77777777" w:rsidR="00271B0E" w:rsidRDefault="00271B0E" w:rsidP="00271B0E">
      <w:pPr>
        <w:pStyle w:val="EstiloJustificadoPrimeiralinha15cm"/>
      </w:pPr>
    </w:p>
    <w:p w14:paraId="78A0FCE3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531283C7" w14:textId="77777777" w:rsidR="00271B0E" w:rsidRDefault="00271B0E" w:rsidP="00271B0E">
      <w:pPr>
        <w:ind w:firstLine="709"/>
        <w:jc w:val="both"/>
      </w:pPr>
    </w:p>
    <w:p w14:paraId="0856581E" w14:textId="77777777" w:rsidR="00271B0E" w:rsidRDefault="00271B0E" w:rsidP="00271B0E">
      <w:pPr>
        <w:ind w:firstLine="709"/>
        <w:jc w:val="both"/>
      </w:pPr>
    </w:p>
    <w:p w14:paraId="737F1CCF" w14:textId="77777777" w:rsidR="00271B0E" w:rsidRPr="009F0FEC" w:rsidRDefault="00271B0E" w:rsidP="00271B0E">
      <w:pPr>
        <w:pStyle w:val="Qualiti-Ttulo2"/>
        <w:rPr>
          <w:lang w:val="pt-BR"/>
        </w:rPr>
      </w:pPr>
      <w:bookmarkStart w:id="29" w:name="_Toc203191549"/>
      <w:r w:rsidRPr="009F0FEC">
        <w:rPr>
          <w:lang w:val="pt-BR"/>
        </w:rPr>
        <w:t>Sintaxe</w:t>
      </w:r>
      <w:bookmarkEnd w:id="29"/>
    </w:p>
    <w:p w14:paraId="6E812DF4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6CCCD41C" w14:textId="77777777" w:rsidR="00271B0E" w:rsidRPr="009F0FEC" w:rsidRDefault="00271B0E" w:rsidP="00271B0E">
      <w:pPr>
        <w:ind w:firstLine="709"/>
        <w:jc w:val="both"/>
      </w:pPr>
      <w:r>
        <w:t>TRG_{INS|DEL|UPD|</w:t>
      </w:r>
      <w:proofErr w:type="gramStart"/>
      <w:r>
        <w:t>SLC}_</w:t>
      </w:r>
      <w:proofErr w:type="gramEnd"/>
      <w:r w:rsidRPr="009F0FEC">
        <w:t>{[</w:t>
      </w:r>
      <w:proofErr w:type="gramStart"/>
      <w:r w:rsidRPr="009F0FEC">
        <w:t>A..Z</w:t>
      </w:r>
      <w:proofErr w:type="gramEnd"/>
      <w:r w:rsidRPr="009F0FEC">
        <w:t>][</w:t>
      </w:r>
      <w:proofErr w:type="spellStart"/>
      <w:proofErr w:type="gramStart"/>
      <w:r w:rsidRPr="009F0FEC">
        <w:t>a..z</w:t>
      </w:r>
      <w:proofErr w:type="spellEnd"/>
      <w:proofErr w:type="gram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08F23AB9" w14:textId="77777777" w:rsidR="00271B0E" w:rsidRPr="009F0FEC" w:rsidRDefault="00271B0E" w:rsidP="00271B0E">
      <w:pPr>
        <w:ind w:firstLine="709"/>
        <w:jc w:val="both"/>
      </w:pPr>
      <w:r>
        <w:tab/>
      </w:r>
    </w:p>
    <w:p w14:paraId="4FC38B1F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1BBCFBC8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C13E120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61B06EA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4892CBD2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42A2237C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13830F9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43BBB3F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2F51AE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6016AF0B" w14:textId="77777777" w:rsidR="00271B0E" w:rsidRDefault="00271B0E" w:rsidP="00271B0E">
      <w:pPr>
        <w:ind w:firstLine="709"/>
        <w:jc w:val="both"/>
      </w:pPr>
    </w:p>
    <w:p w14:paraId="614614A2" w14:textId="77777777" w:rsidR="00271B0E" w:rsidRDefault="00271B0E" w:rsidP="00271B0E">
      <w:pPr>
        <w:pStyle w:val="Qualiti-Ttulo2"/>
      </w:pPr>
      <w:bookmarkStart w:id="30" w:name="_Toc203191550"/>
      <w:proofErr w:type="spellStart"/>
      <w:r>
        <w:t>Exemplos</w:t>
      </w:r>
      <w:bookmarkEnd w:id="30"/>
      <w:proofErr w:type="spellEnd"/>
    </w:p>
    <w:p w14:paraId="58926A4F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A2E2E98" w14:textId="0FA0923B" w:rsidR="00D22F23" w:rsidRDefault="00D22F23" w:rsidP="00D22F23">
      <w:pPr>
        <w:ind w:firstLine="709"/>
        <w:jc w:val="both"/>
      </w:pPr>
      <w:proofErr w:type="spellStart"/>
      <w:r>
        <w:t>TRG_UPD_StatusAnuncio</w:t>
      </w:r>
      <w:proofErr w:type="spellEnd"/>
      <w:r w:rsidR="0006695E">
        <w:t xml:space="preserve"> - </w:t>
      </w:r>
      <w:r>
        <w:t>Ao alterar o status de um anúncio para "Inativo" ou "Pausado", impede novas interações no chat.</w:t>
      </w:r>
    </w:p>
    <w:p w14:paraId="68BE569B" w14:textId="0ED452D2" w:rsidR="00D22F23" w:rsidRDefault="00D22F23" w:rsidP="00D22F23">
      <w:pPr>
        <w:ind w:firstLine="709"/>
        <w:jc w:val="both"/>
      </w:pPr>
      <w:proofErr w:type="spellStart"/>
      <w:r>
        <w:lastRenderedPageBreak/>
        <w:t>TRG_DEL_Usuario</w:t>
      </w:r>
      <w:proofErr w:type="spellEnd"/>
      <w:r w:rsidR="0006695E">
        <w:t xml:space="preserve"> -</w:t>
      </w:r>
      <w:r>
        <w:tab/>
        <w:t>Ao excluir um usuário, apaga suas mensagens e avaliações associadas.</w:t>
      </w:r>
    </w:p>
    <w:p w14:paraId="7618C2D9" w14:textId="116F920D" w:rsidR="006025B7" w:rsidRDefault="00D22F23" w:rsidP="00D22F23">
      <w:pPr>
        <w:ind w:firstLine="709"/>
        <w:jc w:val="both"/>
      </w:pPr>
      <w:proofErr w:type="spellStart"/>
      <w:r>
        <w:t>TRG_UPD_StatusVenda</w:t>
      </w:r>
      <w:proofErr w:type="spellEnd"/>
      <w:r w:rsidR="0006695E">
        <w:t xml:space="preserve"> - </w:t>
      </w:r>
      <w:r>
        <w:t>Ao atualizar o status de um veículo para "Vendido", desativa automaticamente o anúncio associado.</w:t>
      </w:r>
    </w:p>
    <w:p w14:paraId="777BC5AC" w14:textId="77777777" w:rsidR="00D22F23" w:rsidRPr="00E361EB" w:rsidRDefault="00D22F23" w:rsidP="00D22F23">
      <w:pPr>
        <w:ind w:firstLine="709"/>
        <w:jc w:val="both"/>
      </w:pPr>
    </w:p>
    <w:p w14:paraId="2EF7F91E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1" w:name="_Toc203191551"/>
      <w:r>
        <w:t>CHECK</w:t>
      </w:r>
      <w:bookmarkEnd w:id="31"/>
    </w:p>
    <w:p w14:paraId="7A1CB828" w14:textId="77777777" w:rsidR="00314D00" w:rsidRPr="005A2E40" w:rsidRDefault="00314D00" w:rsidP="00314D00">
      <w:pPr>
        <w:pStyle w:val="Corpodetexto"/>
        <w:rPr>
          <w:lang w:val="en-US"/>
        </w:rPr>
      </w:pPr>
    </w:p>
    <w:p w14:paraId="3AD1C294" w14:textId="77777777" w:rsidR="00314D00" w:rsidRPr="00F15B4C" w:rsidRDefault="00314D00" w:rsidP="00314D00">
      <w:pPr>
        <w:pStyle w:val="Qualiti-Ttulo2"/>
      </w:pPr>
      <w:bookmarkStart w:id="32" w:name="_Toc203191552"/>
      <w:proofErr w:type="spellStart"/>
      <w:r>
        <w:t>Regra</w:t>
      </w:r>
      <w:proofErr w:type="spellEnd"/>
      <w:r>
        <w:t xml:space="preserve"> Geral</w:t>
      </w:r>
      <w:bookmarkEnd w:id="32"/>
    </w:p>
    <w:p w14:paraId="1C227EE9" w14:textId="77777777" w:rsidR="00314D00" w:rsidRDefault="00314D00" w:rsidP="00314D00">
      <w:pPr>
        <w:pStyle w:val="EstiloJustificadoPrimeiralinha15cm"/>
      </w:pPr>
    </w:p>
    <w:p w14:paraId="726B6DA2" w14:textId="77777777" w:rsidR="00314D00" w:rsidRDefault="00314D00" w:rsidP="00314D00">
      <w:pPr>
        <w:ind w:firstLine="709"/>
        <w:jc w:val="both"/>
      </w:pPr>
      <w:r>
        <w:t>Especifica que uma condição deve ser atendida por cada tupla da tabela.</w:t>
      </w:r>
    </w:p>
    <w:p w14:paraId="1E59DA83" w14:textId="77777777" w:rsidR="00314D00" w:rsidRDefault="00314D00" w:rsidP="00314D00">
      <w:pPr>
        <w:ind w:firstLine="709"/>
        <w:jc w:val="both"/>
      </w:pPr>
    </w:p>
    <w:p w14:paraId="78209466" w14:textId="77777777" w:rsidR="00314D00" w:rsidRDefault="00314D00" w:rsidP="00314D00">
      <w:pPr>
        <w:ind w:firstLine="709"/>
        <w:jc w:val="both"/>
      </w:pPr>
    </w:p>
    <w:p w14:paraId="14EA11D5" w14:textId="77777777" w:rsidR="00314D00" w:rsidRPr="009F0FEC" w:rsidRDefault="00314D00" w:rsidP="00314D00">
      <w:pPr>
        <w:pStyle w:val="Qualiti-Ttulo2"/>
        <w:rPr>
          <w:lang w:val="pt-BR"/>
        </w:rPr>
      </w:pPr>
      <w:bookmarkStart w:id="33" w:name="_Toc203191553"/>
      <w:r w:rsidRPr="009F0FEC">
        <w:rPr>
          <w:lang w:val="pt-BR"/>
        </w:rPr>
        <w:t>Sintaxe</w:t>
      </w:r>
      <w:bookmarkEnd w:id="33"/>
    </w:p>
    <w:p w14:paraId="72BAC6C2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267EB07" w14:textId="77777777"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</w:t>
      </w:r>
      <w:proofErr w:type="gramStart"/>
      <w:r w:rsidR="00314D00" w:rsidRPr="009F0FEC">
        <w:t>A..Z</w:t>
      </w:r>
      <w:proofErr w:type="gramEnd"/>
      <w:r w:rsidR="00314D00" w:rsidRPr="009F0FEC">
        <w:t>][</w:t>
      </w:r>
      <w:proofErr w:type="spellStart"/>
      <w:proofErr w:type="gramStart"/>
      <w:r w:rsidR="00314D00" w:rsidRPr="009F0FEC">
        <w:t>a..z</w:t>
      </w:r>
      <w:proofErr w:type="spellEnd"/>
      <w:r w:rsidR="00314D00" w:rsidRPr="009F0FEC">
        <w:t>]}</w:t>
      </w:r>
      <w:r>
        <w:t>_</w:t>
      </w:r>
      <w:proofErr w:type="gramEnd"/>
      <w:r w:rsidRPr="009F0FEC">
        <w:t>{[</w:t>
      </w:r>
      <w:proofErr w:type="gramStart"/>
      <w:r w:rsidRPr="009F0FEC">
        <w:t>A..Z</w:t>
      </w:r>
      <w:proofErr w:type="gramEnd"/>
      <w:r w:rsidRPr="009F0FEC">
        <w:t>][</w:t>
      </w:r>
      <w:proofErr w:type="spellStart"/>
      <w:proofErr w:type="gramStart"/>
      <w:r w:rsidRPr="009F0FEC">
        <w:t>a..z</w:t>
      </w:r>
      <w:proofErr w:type="spellEnd"/>
      <w:proofErr w:type="gram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67B02A68" w14:textId="77777777" w:rsidR="00314D00" w:rsidRPr="009F0FEC" w:rsidRDefault="00314D00" w:rsidP="00314D00">
      <w:pPr>
        <w:ind w:firstLine="709"/>
        <w:jc w:val="both"/>
      </w:pPr>
      <w:r>
        <w:tab/>
      </w:r>
    </w:p>
    <w:p w14:paraId="6C57C0D5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7D8D8F2E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ABAD5D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CA9816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DD52087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744DE761" w14:textId="77777777" w:rsidR="00314D00" w:rsidRDefault="00314D00" w:rsidP="00314D00">
      <w:pPr>
        <w:ind w:firstLine="709"/>
        <w:jc w:val="both"/>
      </w:pPr>
    </w:p>
    <w:p w14:paraId="6BB27CAE" w14:textId="77777777" w:rsidR="00314D00" w:rsidRDefault="00314D00" w:rsidP="00314D00">
      <w:pPr>
        <w:pStyle w:val="Qualiti-Ttulo2"/>
      </w:pPr>
      <w:bookmarkStart w:id="34" w:name="_Toc203191554"/>
      <w:proofErr w:type="spellStart"/>
      <w:r>
        <w:t>Exemplos</w:t>
      </w:r>
      <w:bookmarkEnd w:id="34"/>
      <w:proofErr w:type="spellEnd"/>
    </w:p>
    <w:p w14:paraId="39661693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670176A" w14:textId="00007CC1" w:rsidR="0006695E" w:rsidRDefault="0006695E" w:rsidP="0006695E">
      <w:pPr>
        <w:ind w:firstLine="709"/>
        <w:jc w:val="both"/>
      </w:pPr>
      <w:proofErr w:type="spellStart"/>
      <w:r>
        <w:t>CHK_Usuario_TipoUsuario</w:t>
      </w:r>
      <w:proofErr w:type="spellEnd"/>
      <w:r>
        <w:tab/>
      </w:r>
      <w:r>
        <w:t xml:space="preserve">- </w:t>
      </w:r>
      <w:r>
        <w:t>Restringe os valores a: 'Cliente', 'Concessionária', 'Administrador'.</w:t>
      </w:r>
    </w:p>
    <w:p w14:paraId="032E1AA4" w14:textId="4259258C" w:rsidR="005A2A28" w:rsidRDefault="0006695E" w:rsidP="0006695E">
      <w:pPr>
        <w:ind w:firstLine="709"/>
        <w:jc w:val="both"/>
      </w:pPr>
      <w:proofErr w:type="spellStart"/>
      <w:r>
        <w:t>CHK</w:t>
      </w:r>
      <w:proofErr w:type="gramStart"/>
      <w:r>
        <w:t>_Concessionaria</w:t>
      </w:r>
      <w:proofErr w:type="gramEnd"/>
      <w:r>
        <w:t>_Status</w:t>
      </w:r>
      <w:proofErr w:type="spellEnd"/>
      <w:r>
        <w:tab/>
      </w:r>
      <w:r>
        <w:t xml:space="preserve"> - </w:t>
      </w:r>
      <w:r>
        <w:t>Restringe os valores para 'Verificada', 'Não Verificada'.</w:t>
      </w:r>
    </w:p>
    <w:p w14:paraId="1AC0A4FA" w14:textId="77777777" w:rsidR="006025B7" w:rsidRDefault="006025B7" w:rsidP="007525DA">
      <w:pPr>
        <w:ind w:firstLine="709"/>
        <w:jc w:val="both"/>
      </w:pPr>
    </w:p>
    <w:p w14:paraId="6B85C26B" w14:textId="77777777" w:rsidR="006025B7" w:rsidRDefault="006025B7" w:rsidP="007525DA">
      <w:pPr>
        <w:ind w:firstLine="709"/>
        <w:jc w:val="both"/>
      </w:pPr>
    </w:p>
    <w:p w14:paraId="05806B2D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5" w:name="_Toc203191555"/>
      <w:r>
        <w:t>SEQUENCE</w:t>
      </w:r>
      <w:bookmarkEnd w:id="35"/>
    </w:p>
    <w:p w14:paraId="2A9C4AD5" w14:textId="77777777" w:rsidR="005A2A28" w:rsidRPr="005A2E40" w:rsidRDefault="005A2A28" w:rsidP="005A2A28">
      <w:pPr>
        <w:pStyle w:val="Corpodetexto"/>
        <w:rPr>
          <w:lang w:val="en-US"/>
        </w:rPr>
      </w:pPr>
    </w:p>
    <w:p w14:paraId="48EF8AAC" w14:textId="77777777" w:rsidR="005A2A28" w:rsidRPr="00F15B4C" w:rsidRDefault="005A2A28" w:rsidP="005A2A28">
      <w:pPr>
        <w:pStyle w:val="Qualiti-Ttulo2"/>
      </w:pPr>
      <w:bookmarkStart w:id="36" w:name="_Toc203191556"/>
      <w:proofErr w:type="spellStart"/>
      <w:r>
        <w:t>Regra</w:t>
      </w:r>
      <w:proofErr w:type="spellEnd"/>
      <w:r>
        <w:t xml:space="preserve"> Geral</w:t>
      </w:r>
      <w:bookmarkEnd w:id="36"/>
    </w:p>
    <w:p w14:paraId="28A7B24A" w14:textId="77777777" w:rsidR="005A2A28" w:rsidRDefault="005A2A28" w:rsidP="005A2A28">
      <w:pPr>
        <w:pStyle w:val="EstiloJustificadoPrimeiralinha15cm"/>
      </w:pPr>
    </w:p>
    <w:p w14:paraId="446F9780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0813E272" w14:textId="77777777" w:rsidR="005A2A28" w:rsidRDefault="005A2A28" w:rsidP="005A2A28">
      <w:pPr>
        <w:ind w:firstLine="709"/>
        <w:jc w:val="both"/>
      </w:pPr>
    </w:p>
    <w:p w14:paraId="7DE2D3D3" w14:textId="77777777" w:rsidR="005A2A28" w:rsidRPr="009F0FEC" w:rsidRDefault="005A2A28" w:rsidP="005A2A28">
      <w:pPr>
        <w:pStyle w:val="Qualiti-Ttulo2"/>
        <w:rPr>
          <w:lang w:val="pt-BR"/>
        </w:rPr>
      </w:pPr>
      <w:bookmarkStart w:id="37" w:name="_Toc203191557"/>
      <w:r w:rsidRPr="009F0FEC">
        <w:rPr>
          <w:lang w:val="pt-BR"/>
        </w:rPr>
        <w:t>Sintaxe</w:t>
      </w:r>
      <w:bookmarkEnd w:id="37"/>
    </w:p>
    <w:p w14:paraId="01E55080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54DE1F1" w14:textId="77777777" w:rsidR="005A2A28" w:rsidRPr="009F0FEC" w:rsidRDefault="005A2A28" w:rsidP="005A2A28">
      <w:pPr>
        <w:ind w:firstLine="709"/>
        <w:jc w:val="both"/>
      </w:pPr>
      <w:r>
        <w:t>SQC_</w:t>
      </w:r>
      <w:r w:rsidRPr="009F0FEC">
        <w:t>{[</w:t>
      </w:r>
      <w:proofErr w:type="gramStart"/>
      <w:r w:rsidRPr="009F0FEC">
        <w:t>A..Z</w:t>
      </w:r>
      <w:proofErr w:type="gramEnd"/>
      <w:r w:rsidRPr="009F0FEC">
        <w:t>][</w:t>
      </w:r>
      <w:proofErr w:type="spellStart"/>
      <w:proofErr w:type="gramStart"/>
      <w:r w:rsidRPr="009F0FEC">
        <w:t>a..z</w:t>
      </w:r>
      <w:proofErr w:type="spellEnd"/>
      <w:proofErr w:type="gram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27E1B12C" w14:textId="77777777" w:rsidR="005A2A28" w:rsidRPr="009F0FEC" w:rsidRDefault="005A2A28" w:rsidP="005A2A28">
      <w:pPr>
        <w:ind w:firstLine="709"/>
        <w:jc w:val="both"/>
      </w:pPr>
      <w:r>
        <w:tab/>
      </w:r>
    </w:p>
    <w:p w14:paraId="1856AE91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5073B263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018F6546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52CD1B8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3766EE3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0188E731" w14:textId="77777777" w:rsidR="005A2A28" w:rsidRDefault="005A2A28" w:rsidP="005A2A28">
      <w:pPr>
        <w:ind w:firstLine="709"/>
        <w:jc w:val="both"/>
      </w:pPr>
    </w:p>
    <w:p w14:paraId="7C19E56A" w14:textId="77777777" w:rsidR="005A2A28" w:rsidRDefault="005A2A28" w:rsidP="005A2A28">
      <w:pPr>
        <w:pStyle w:val="Qualiti-Ttulo2"/>
      </w:pPr>
      <w:bookmarkStart w:id="38" w:name="_Toc203191558"/>
      <w:proofErr w:type="spellStart"/>
      <w:r>
        <w:t>Exemplos</w:t>
      </w:r>
      <w:bookmarkEnd w:id="38"/>
      <w:proofErr w:type="spellEnd"/>
    </w:p>
    <w:p w14:paraId="08831091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3B8B7082" w14:textId="29F28773" w:rsidR="0006695E" w:rsidRDefault="0006695E" w:rsidP="0006695E">
      <w:pPr>
        <w:ind w:firstLine="709"/>
        <w:jc w:val="both"/>
      </w:pPr>
      <w:proofErr w:type="spellStart"/>
      <w:r>
        <w:t>SQC_IdAnuncio</w:t>
      </w:r>
      <w:proofErr w:type="spellEnd"/>
      <w:r>
        <w:t xml:space="preserve"> - </w:t>
      </w:r>
      <w:r>
        <w:t>Gera identificadores únicos para novos anúncios.</w:t>
      </w:r>
    </w:p>
    <w:p w14:paraId="6F680CA1" w14:textId="1FA91417" w:rsidR="0006695E" w:rsidRDefault="0006695E" w:rsidP="0006695E">
      <w:pPr>
        <w:ind w:firstLine="709"/>
        <w:jc w:val="both"/>
      </w:pPr>
      <w:proofErr w:type="spellStart"/>
      <w:r>
        <w:t>SQC_IdAvaliacao</w:t>
      </w:r>
      <w:proofErr w:type="spellEnd"/>
      <w:r>
        <w:t xml:space="preserve"> - </w:t>
      </w:r>
      <w:r>
        <w:t>Gera identificadores únicos para avaliações.</w:t>
      </w:r>
    </w:p>
    <w:p w14:paraId="77469151" w14:textId="2774E904" w:rsidR="005A2A28" w:rsidRPr="00E361EB" w:rsidRDefault="0006695E" w:rsidP="0006695E">
      <w:pPr>
        <w:ind w:firstLine="709"/>
        <w:jc w:val="both"/>
      </w:pPr>
      <w:proofErr w:type="spellStart"/>
      <w:r>
        <w:t>SQC_IdMensagem</w:t>
      </w:r>
      <w:proofErr w:type="spellEnd"/>
      <w:r>
        <w:t xml:space="preserve"> - </w:t>
      </w:r>
      <w:r>
        <w:t>Gera identificadores únicos para mensagens de chat</w:t>
      </w:r>
      <w:r>
        <w:t>.</w:t>
      </w:r>
    </w:p>
    <w:p w14:paraId="6941C2B0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9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31DCB" w14:textId="77777777" w:rsidR="00AB1CE8" w:rsidRDefault="00AB1CE8">
      <w:r>
        <w:separator/>
      </w:r>
    </w:p>
  </w:endnote>
  <w:endnote w:type="continuationSeparator" w:id="0">
    <w:p w14:paraId="4F50D064" w14:textId="77777777" w:rsidR="00AB1CE8" w:rsidRDefault="00AB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7D351" w14:textId="77777777" w:rsidR="00AB1CE8" w:rsidRDefault="00AB1CE8">
      <w:r>
        <w:separator/>
      </w:r>
    </w:p>
  </w:footnote>
  <w:footnote w:type="continuationSeparator" w:id="0">
    <w:p w14:paraId="093A0B67" w14:textId="77777777" w:rsidR="00AB1CE8" w:rsidRDefault="00AB1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63B19" w14:textId="77777777" w:rsidR="00D07245" w:rsidRDefault="00D07245"/>
  <w:p w14:paraId="62E5F1E4" w14:textId="77777777" w:rsidR="00D07245" w:rsidRDefault="00D07245" w:rsidP="001910AA">
    <w:pPr>
      <w:pStyle w:val="Cabealho"/>
    </w:pPr>
  </w:p>
  <w:p w14:paraId="2A7DA06E" w14:textId="77777777"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A799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402488636">
    <w:abstractNumId w:val="2"/>
  </w:num>
  <w:num w:numId="2" w16cid:durableId="1159465093">
    <w:abstractNumId w:val="3"/>
  </w:num>
  <w:num w:numId="3" w16cid:durableId="428159166">
    <w:abstractNumId w:val="4"/>
  </w:num>
  <w:num w:numId="4" w16cid:durableId="490026964">
    <w:abstractNumId w:val="5"/>
  </w:num>
  <w:num w:numId="5" w16cid:durableId="108013416">
    <w:abstractNumId w:val="6"/>
  </w:num>
  <w:num w:numId="6" w16cid:durableId="2047095540">
    <w:abstractNumId w:val="7"/>
  </w:num>
  <w:num w:numId="7" w16cid:durableId="1741518348">
    <w:abstractNumId w:val="8"/>
  </w:num>
  <w:num w:numId="8" w16cid:durableId="79179524">
    <w:abstractNumId w:val="9"/>
  </w:num>
  <w:num w:numId="9" w16cid:durableId="1725175729">
    <w:abstractNumId w:val="1"/>
  </w:num>
  <w:num w:numId="10" w16cid:durableId="652220146">
    <w:abstractNumId w:val="16"/>
  </w:num>
  <w:num w:numId="11" w16cid:durableId="68426797">
    <w:abstractNumId w:val="18"/>
  </w:num>
  <w:num w:numId="12" w16cid:durableId="234239750">
    <w:abstractNumId w:val="14"/>
  </w:num>
  <w:num w:numId="13" w16cid:durableId="808015174">
    <w:abstractNumId w:val="27"/>
  </w:num>
  <w:num w:numId="14" w16cid:durableId="326061555">
    <w:abstractNumId w:val="0"/>
  </w:num>
  <w:num w:numId="15" w16cid:durableId="682708315">
    <w:abstractNumId w:val="25"/>
  </w:num>
  <w:num w:numId="16" w16cid:durableId="1696029929">
    <w:abstractNumId w:val="13"/>
  </w:num>
  <w:num w:numId="17" w16cid:durableId="355035488">
    <w:abstractNumId w:val="24"/>
  </w:num>
  <w:num w:numId="18" w16cid:durableId="1259756066">
    <w:abstractNumId w:val="15"/>
  </w:num>
  <w:num w:numId="19" w16cid:durableId="317267897">
    <w:abstractNumId w:val="21"/>
  </w:num>
  <w:num w:numId="20" w16cid:durableId="822232541">
    <w:abstractNumId w:val="28"/>
  </w:num>
  <w:num w:numId="21" w16cid:durableId="37970678">
    <w:abstractNumId w:val="22"/>
  </w:num>
  <w:num w:numId="22" w16cid:durableId="1275744753">
    <w:abstractNumId w:val="23"/>
  </w:num>
  <w:num w:numId="23" w16cid:durableId="1399476703">
    <w:abstractNumId w:val="12"/>
  </w:num>
  <w:num w:numId="24" w16cid:durableId="330647332">
    <w:abstractNumId w:val="19"/>
  </w:num>
  <w:num w:numId="25" w16cid:durableId="2090689954">
    <w:abstractNumId w:val="29"/>
  </w:num>
  <w:num w:numId="26" w16cid:durableId="1253471727">
    <w:abstractNumId w:val="11"/>
  </w:num>
  <w:num w:numId="27" w16cid:durableId="344402471">
    <w:abstractNumId w:val="10"/>
  </w:num>
  <w:num w:numId="28" w16cid:durableId="1576358701">
    <w:abstractNumId w:val="17"/>
  </w:num>
  <w:num w:numId="29" w16cid:durableId="1009135091">
    <w:abstractNumId w:val="30"/>
  </w:num>
  <w:num w:numId="30" w16cid:durableId="1881431461">
    <w:abstractNumId w:val="20"/>
  </w:num>
  <w:num w:numId="31" w16cid:durableId="14049896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453"/>
    <w:rsid w:val="00030BE9"/>
    <w:rsid w:val="000344E4"/>
    <w:rsid w:val="0006695E"/>
    <w:rsid w:val="00083E10"/>
    <w:rsid w:val="00091DC1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230B7"/>
    <w:rsid w:val="00441254"/>
    <w:rsid w:val="00452400"/>
    <w:rsid w:val="004568F7"/>
    <w:rsid w:val="00470F7C"/>
    <w:rsid w:val="00485AAB"/>
    <w:rsid w:val="004A5014"/>
    <w:rsid w:val="004B4788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43F4E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B1CE8"/>
    <w:rsid w:val="00AC2A24"/>
    <w:rsid w:val="00AD1C51"/>
    <w:rsid w:val="00AE7454"/>
    <w:rsid w:val="00AF2127"/>
    <w:rsid w:val="00B0410A"/>
    <w:rsid w:val="00B55B1E"/>
    <w:rsid w:val="00B62EB1"/>
    <w:rsid w:val="00B9573B"/>
    <w:rsid w:val="00BA65E2"/>
    <w:rsid w:val="00BA7B08"/>
    <w:rsid w:val="00BD612F"/>
    <w:rsid w:val="00BD7E73"/>
    <w:rsid w:val="00C24843"/>
    <w:rsid w:val="00C36B6D"/>
    <w:rsid w:val="00C4707E"/>
    <w:rsid w:val="00C857D8"/>
    <w:rsid w:val="00D07245"/>
    <w:rsid w:val="00D15D0A"/>
    <w:rsid w:val="00D210B1"/>
    <w:rsid w:val="00D22F23"/>
    <w:rsid w:val="00D6108C"/>
    <w:rsid w:val="00D66629"/>
    <w:rsid w:val="00D7254C"/>
    <w:rsid w:val="00D749E1"/>
    <w:rsid w:val="00D776B6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43A38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01061"/>
  <w15:chartTrackingRefBased/>
  <w15:docId w15:val="{685F875F-3F96-4E74-9BE5-2695668C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hadow/>
      <w:sz w:val="2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D216-EAB5-46AB-90A5-695C92D1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1846</Words>
  <Characters>9969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ATA DE REUNIÃO</vt:lpstr>
      <vt:lpstr> ATA DE REUNIÃO</vt:lpstr>
    </vt:vector>
  </TitlesOfParts>
  <Company>cesar</Company>
  <LinksUpToDate>false</LinksUpToDate>
  <CharactersWithSpaces>11792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ATA DE REUNIÃO</dc:title>
  <dc:subject/>
  <dc:creator>Circulo</dc:creator>
  <cp:keywords/>
  <dc:description/>
  <cp:lastModifiedBy>_CASSIANO MENEZES</cp:lastModifiedBy>
  <cp:revision>4</cp:revision>
  <dcterms:created xsi:type="dcterms:W3CDTF">2025-06-27T03:34:00Z</dcterms:created>
  <dcterms:modified xsi:type="dcterms:W3CDTF">2025-06-27T17:10:00Z</dcterms:modified>
</cp:coreProperties>
</file>